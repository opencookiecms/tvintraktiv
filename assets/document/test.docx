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16" w:right="-56"/>
      </w:pPr>
      <w:r>
        <w:rPr>
          <w:rFonts w:cs="Arial" w:hAnsi="Arial" w:eastAsia="Arial" w:ascii="Arial"/>
          <w:position w:val="-1"/>
          <w:sz w:val="24"/>
          <w:szCs w:val="24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  <w:u w:val="single" w:color="000000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G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  <w:u w:val="single" w:color="00000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AN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-41" w:right="-41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U</w:t>
      </w:r>
      <w:r>
        <w:rPr>
          <w:rFonts w:cs="Arial" w:hAnsi="Arial" w:eastAsia="Arial" w:ascii="Arial"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U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K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SI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M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SA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P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MULAAN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PRO</w:t>
      </w:r>
      <w:r>
        <w:rPr>
          <w:rFonts w:cs="Arial" w:hAnsi="Arial" w:eastAsia="Arial" w:ascii="Arial"/>
          <w:spacing w:val="2"/>
          <w:w w:val="100"/>
          <w:sz w:val="28"/>
          <w:szCs w:val="28"/>
        </w:rPr>
        <w:t>J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EK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36"/>
        <w:ind w:left="1073" w:right="1071"/>
      </w:pPr>
      <w:r>
        <w:pict>
          <v:group style="position:absolute;margin-left:213.058pt;margin-top:69.9119pt;width:253.977pt;height:0.24395pt;mso-position-horizontal-relative:page;mso-position-vertical-relative:paragraph;z-index:-853" coordorigin="4261,1398" coordsize="5080,5">
            <v:shape style="position:absolute;left:4264;top:1401;width:30;height:0" coordorigin="4264,1401" coordsize="30,0" path="m4264,1401l4294,1401e" filled="f" stroked="t" strokeweight="0.24395pt" strokecolor="#000000">
              <v:path arrowok="t"/>
            </v:shape>
            <v:shape style="position:absolute;left:4324;top:1401;width:30;height:0" coordorigin="4324,1401" coordsize="30,0" path="m4324,1401l4354,1401e" filled="f" stroked="t" strokeweight="0.24395pt" strokecolor="#000000">
              <v:path arrowok="t"/>
            </v:shape>
            <v:shape style="position:absolute;left:4384;top:1401;width:30;height:0" coordorigin="4384,1401" coordsize="30,0" path="m4384,1401l4414,1401e" filled="f" stroked="t" strokeweight="0.24395pt" strokecolor="#000000">
              <v:path arrowok="t"/>
            </v:shape>
            <v:shape style="position:absolute;left:4444;top:1401;width:30;height:0" coordorigin="4444,1401" coordsize="30,0" path="m4444,1401l4474,1401e" filled="f" stroked="t" strokeweight="0.24395pt" strokecolor="#000000">
              <v:path arrowok="t"/>
            </v:shape>
            <v:shape style="position:absolute;left:4504;top:1401;width:30;height:0" coordorigin="4504,1401" coordsize="30,0" path="m4504,1401l4534,1401e" filled="f" stroked="t" strokeweight="0.24395pt" strokecolor="#000000">
              <v:path arrowok="t"/>
            </v:shape>
            <v:shape style="position:absolute;left:4564;top:1401;width:30;height:0" coordorigin="4564,1401" coordsize="30,0" path="m4564,1401l4594,1401e" filled="f" stroked="t" strokeweight="0.24395pt" strokecolor="#000000">
              <v:path arrowok="t"/>
            </v:shape>
            <v:shape style="position:absolute;left:4624;top:1401;width:30;height:0" coordorigin="4624,1401" coordsize="30,0" path="m4624,1401l4654,1401e" filled="f" stroked="t" strokeweight="0.24395pt" strokecolor="#000000">
              <v:path arrowok="t"/>
            </v:shape>
            <v:shape style="position:absolute;left:4684;top:1401;width:30;height:0" coordorigin="4684,1401" coordsize="30,0" path="m4684,1401l4714,1401e" filled="f" stroked="t" strokeweight="0.24395pt" strokecolor="#000000">
              <v:path arrowok="t"/>
            </v:shape>
            <v:shape style="position:absolute;left:4744;top:1401;width:30;height:0" coordorigin="4744,1401" coordsize="30,0" path="m4744,1401l4774,1401e" filled="f" stroked="t" strokeweight="0.24395pt" strokecolor="#000000">
              <v:path arrowok="t"/>
            </v:shape>
            <v:shape style="position:absolute;left:4804;top:1401;width:30;height:0" coordorigin="4804,1401" coordsize="30,0" path="m4804,1401l4834,1401e" filled="f" stroked="t" strokeweight="0.24395pt" strokecolor="#000000">
              <v:path arrowok="t"/>
            </v:shape>
            <v:shape style="position:absolute;left:4864;top:1401;width:30;height:0" coordorigin="4864,1401" coordsize="30,0" path="m4864,1401l4894,1401e" filled="f" stroked="t" strokeweight="0.24395pt" strokecolor="#000000">
              <v:path arrowok="t"/>
            </v:shape>
            <v:shape style="position:absolute;left:4924;top:1401;width:30;height:0" coordorigin="4924,1401" coordsize="30,0" path="m4924,1401l4954,1401e" filled="f" stroked="t" strokeweight="0.24395pt" strokecolor="#000000">
              <v:path arrowok="t"/>
            </v:shape>
            <v:shape style="position:absolute;left:4984;top:1401;width:30;height:0" coordorigin="4984,1401" coordsize="30,0" path="m4984,1401l5014,1401e" filled="f" stroked="t" strokeweight="0.24395pt" strokecolor="#000000">
              <v:path arrowok="t"/>
            </v:shape>
            <v:shape style="position:absolute;left:5044;top:1401;width:30;height:0" coordorigin="5044,1401" coordsize="30,0" path="m5044,1401l5074,1401e" filled="f" stroked="t" strokeweight="0.24395pt" strokecolor="#000000">
              <v:path arrowok="t"/>
            </v:shape>
            <v:shape style="position:absolute;left:5105;top:1401;width:30;height:0" coordorigin="5105,1401" coordsize="30,0" path="m5105,1401l5134,1401e" filled="f" stroked="t" strokeweight="0.24395pt" strokecolor="#000000">
              <v:path arrowok="t"/>
            </v:shape>
            <v:shape style="position:absolute;left:5165;top:1401;width:30;height:0" coordorigin="5165,1401" coordsize="30,0" path="m5165,1401l5195,1401e" filled="f" stroked="t" strokeweight="0.24395pt" strokecolor="#000000">
              <v:path arrowok="t"/>
            </v:shape>
            <v:shape style="position:absolute;left:5225;top:1401;width:30;height:0" coordorigin="5225,1401" coordsize="30,0" path="m5225,1401l5255,1401e" filled="f" stroked="t" strokeweight="0.24395pt" strokecolor="#000000">
              <v:path arrowok="t"/>
            </v:shape>
            <v:shape style="position:absolute;left:5285;top:1401;width:30;height:0" coordorigin="5285,1401" coordsize="30,0" path="m5285,1401l5315,1401e" filled="f" stroked="t" strokeweight="0.24395pt" strokecolor="#000000">
              <v:path arrowok="t"/>
            </v:shape>
            <v:shape style="position:absolute;left:5345;top:1401;width:30;height:0" coordorigin="5345,1401" coordsize="30,0" path="m5345,1401l5375,1401e" filled="f" stroked="t" strokeweight="0.24395pt" strokecolor="#000000">
              <v:path arrowok="t"/>
            </v:shape>
            <v:shape style="position:absolute;left:5405;top:1401;width:30;height:0" coordorigin="5405,1401" coordsize="30,0" path="m5405,1401l5435,1401e" filled="f" stroked="t" strokeweight="0.24395pt" strokecolor="#000000">
              <v:path arrowok="t"/>
            </v:shape>
            <v:shape style="position:absolute;left:5465;top:1401;width:30;height:0" coordorigin="5465,1401" coordsize="30,0" path="m5465,1401l5495,1401e" filled="f" stroked="t" strokeweight="0.24395pt" strokecolor="#000000">
              <v:path arrowok="t"/>
            </v:shape>
            <v:shape style="position:absolute;left:5525;top:1401;width:30;height:0" coordorigin="5525,1401" coordsize="30,0" path="m5525,1401l5555,1401e" filled="f" stroked="t" strokeweight="0.24395pt" strokecolor="#000000">
              <v:path arrowok="t"/>
            </v:shape>
            <v:shape style="position:absolute;left:5585;top:1401;width:30;height:0" coordorigin="5585,1401" coordsize="30,0" path="m5585,1401l5615,1401e" filled="f" stroked="t" strokeweight="0.24395pt" strokecolor="#000000">
              <v:path arrowok="t"/>
            </v:shape>
            <v:shape style="position:absolute;left:5645;top:1401;width:30;height:0" coordorigin="5645,1401" coordsize="30,0" path="m5645,1401l5675,1401e" filled="f" stroked="t" strokeweight="0.24395pt" strokecolor="#000000">
              <v:path arrowok="t"/>
            </v:shape>
            <v:shape style="position:absolute;left:5705;top:1401;width:30;height:0" coordorigin="5705,1401" coordsize="30,0" path="m5705,1401l5735,1401e" filled="f" stroked="t" strokeweight="0.24395pt" strokecolor="#000000">
              <v:path arrowok="t"/>
            </v:shape>
            <v:shape style="position:absolute;left:5765;top:1401;width:30;height:0" coordorigin="5765,1401" coordsize="30,0" path="m5765,1401l5795,1401e" filled="f" stroked="t" strokeweight="0.24395pt" strokecolor="#000000">
              <v:path arrowok="t"/>
            </v:shape>
            <v:shape style="position:absolute;left:5825;top:1401;width:30;height:0" coordorigin="5825,1401" coordsize="30,0" path="m5825,1401l5855,1401e" filled="f" stroked="t" strokeweight="0.24395pt" strokecolor="#000000">
              <v:path arrowok="t"/>
            </v:shape>
            <v:shape style="position:absolute;left:5885;top:1401;width:30;height:0" coordorigin="5885,1401" coordsize="30,0" path="m5885,1401l5915,1401e" filled="f" stroked="t" strokeweight="0.24395pt" strokecolor="#000000">
              <v:path arrowok="t"/>
            </v:shape>
            <v:shape style="position:absolute;left:5945;top:1401;width:30;height:0" coordorigin="5945,1401" coordsize="30,0" path="m5945,1401l5975,1401e" filled="f" stroked="t" strokeweight="0.24395pt" strokecolor="#000000">
              <v:path arrowok="t"/>
            </v:shape>
            <v:shape style="position:absolute;left:6005;top:1401;width:30;height:0" coordorigin="6005,1401" coordsize="30,0" path="m6005,1401l6035,1401e" filled="f" stroked="t" strokeweight="0.24395pt" strokecolor="#000000">
              <v:path arrowok="t"/>
            </v:shape>
            <v:shape style="position:absolute;left:6066;top:1401;width:30;height:0" coordorigin="6066,1401" coordsize="30,0" path="m6066,1401l6095,1401e" filled="f" stroked="t" strokeweight="0.24395pt" strokecolor="#000000">
              <v:path arrowok="t"/>
            </v:shape>
            <v:shape style="position:absolute;left:6126;top:1401;width:30;height:0" coordorigin="6126,1401" coordsize="30,0" path="m6126,1401l6155,1401e" filled="f" stroked="t" strokeweight="0.24395pt" strokecolor="#000000">
              <v:path arrowok="t"/>
            </v:shape>
            <v:shape style="position:absolute;left:6186;top:1401;width:30;height:0" coordorigin="6186,1401" coordsize="30,0" path="m6186,1401l6215,1401e" filled="f" stroked="t" strokeweight="0.24395pt" strokecolor="#000000">
              <v:path arrowok="t"/>
            </v:shape>
            <v:shape style="position:absolute;left:6246;top:1401;width:30;height:0" coordorigin="6246,1401" coordsize="30,0" path="m6246,1401l6275,1401e" filled="f" stroked="t" strokeweight="0.24395pt" strokecolor="#000000">
              <v:path arrowok="t"/>
            </v:shape>
            <v:shape style="position:absolute;left:6306;top:1401;width:30;height:0" coordorigin="6306,1401" coordsize="30,0" path="m6306,1401l6336,1401e" filled="f" stroked="t" strokeweight="0.24395pt" strokecolor="#000000">
              <v:path arrowok="t"/>
            </v:shape>
            <v:shape style="position:absolute;left:6366;top:1401;width:30;height:0" coordorigin="6366,1401" coordsize="30,0" path="m6366,1401l6396,1401e" filled="f" stroked="t" strokeweight="0.24395pt" strokecolor="#000000">
              <v:path arrowok="t"/>
            </v:shape>
            <v:shape style="position:absolute;left:6426;top:1401;width:30;height:0" coordorigin="6426,1401" coordsize="30,0" path="m6426,1401l6456,1401e" filled="f" stroked="t" strokeweight="0.24395pt" strokecolor="#000000">
              <v:path arrowok="t"/>
            </v:shape>
            <v:shape style="position:absolute;left:6486;top:1401;width:30;height:0" coordorigin="6486,1401" coordsize="30,0" path="m6486,1401l6516,1401e" filled="f" stroked="t" strokeweight="0.24395pt" strokecolor="#000000">
              <v:path arrowok="t"/>
            </v:shape>
            <v:shape style="position:absolute;left:6546;top:1401;width:30;height:0" coordorigin="6546,1401" coordsize="30,0" path="m6546,1401l6576,1401e" filled="f" stroked="t" strokeweight="0.24395pt" strokecolor="#000000">
              <v:path arrowok="t"/>
            </v:shape>
            <v:shape style="position:absolute;left:6606;top:1401;width:30;height:0" coordorigin="6606,1401" coordsize="30,0" path="m6606,1401l6636,1401e" filled="f" stroked="t" strokeweight="0.24395pt" strokecolor="#000000">
              <v:path arrowok="t"/>
            </v:shape>
            <v:shape style="position:absolute;left:6666;top:1401;width:30;height:0" coordorigin="6666,1401" coordsize="30,0" path="m6666,1401l6696,1401e" filled="f" stroked="t" strokeweight="0.24395pt" strokecolor="#000000">
              <v:path arrowok="t"/>
            </v:shape>
            <v:shape style="position:absolute;left:6726;top:1401;width:30;height:0" coordorigin="6726,1401" coordsize="30,0" path="m6726,1401l6756,1401e" filled="f" stroked="t" strokeweight="0.24395pt" strokecolor="#000000">
              <v:path arrowok="t"/>
            </v:shape>
            <v:shape style="position:absolute;left:6786;top:1401;width:30;height:0" coordorigin="6786,1401" coordsize="30,0" path="m6786,1401l6816,1401e" filled="f" stroked="t" strokeweight="0.24395pt" strokecolor="#000000">
              <v:path arrowok="t"/>
            </v:shape>
            <v:shape style="position:absolute;left:6846;top:1401;width:30;height:0" coordorigin="6846,1401" coordsize="30,0" path="m6846,1401l6876,1401e" filled="f" stroked="t" strokeweight="0.24395pt" strokecolor="#000000">
              <v:path arrowok="t"/>
            </v:shape>
            <v:shape style="position:absolute;left:6906;top:1401;width:30;height:0" coordorigin="6906,1401" coordsize="30,0" path="m6906,1401l6936,1401e" filled="f" stroked="t" strokeweight="0.24395pt" strokecolor="#000000">
              <v:path arrowok="t"/>
            </v:shape>
            <v:shape style="position:absolute;left:6966;top:1401;width:30;height:0" coordorigin="6966,1401" coordsize="30,0" path="m6966,1401l6996,1401e" filled="f" stroked="t" strokeweight="0.24395pt" strokecolor="#000000">
              <v:path arrowok="t"/>
            </v:shape>
            <v:shape style="position:absolute;left:7026;top:1401;width:30;height:0" coordorigin="7026,1401" coordsize="30,0" path="m7026,1401l7056,1401e" filled="f" stroked="t" strokeweight="0.24395pt" strokecolor="#000000">
              <v:path arrowok="t"/>
            </v:shape>
            <v:shape style="position:absolute;left:7086;top:1401;width:30;height:0" coordorigin="7086,1401" coordsize="30,0" path="m7086,1401l7116,1401e" filled="f" stroked="t" strokeweight="0.24395pt" strokecolor="#000000">
              <v:path arrowok="t"/>
            </v:shape>
            <v:shape style="position:absolute;left:7146;top:1401;width:30;height:0" coordorigin="7146,1401" coordsize="30,0" path="m7146,1401l7176,1401e" filled="f" stroked="t" strokeweight="0.24395pt" strokecolor="#000000">
              <v:path arrowok="t"/>
            </v:shape>
            <v:shape style="position:absolute;left:7206;top:1401;width:30;height:0" coordorigin="7206,1401" coordsize="30,0" path="m7206,1401l7236,1401e" filled="f" stroked="t" strokeweight="0.24395pt" strokecolor="#000000">
              <v:path arrowok="t"/>
            </v:shape>
            <v:shape style="position:absolute;left:7266;top:1401;width:30;height:0" coordorigin="7266,1401" coordsize="30,0" path="m7266,1401l7296,1401e" filled="f" stroked="t" strokeweight="0.24395pt" strokecolor="#000000">
              <v:path arrowok="t"/>
            </v:shape>
            <v:shape style="position:absolute;left:7326;top:1401;width:30;height:0" coordorigin="7326,1401" coordsize="30,0" path="m7326,1401l7357,1401e" filled="f" stroked="t" strokeweight="0.24395pt" strokecolor="#000000">
              <v:path arrowok="t"/>
            </v:shape>
            <v:shape style="position:absolute;left:7386;top:1401;width:30;height:0" coordorigin="7386,1401" coordsize="30,0" path="m7386,1401l7417,1401e" filled="f" stroked="t" strokeweight="0.24395pt" strokecolor="#000000">
              <v:path arrowok="t"/>
            </v:shape>
            <v:shape style="position:absolute;left:7446;top:1401;width:30;height:0" coordorigin="7446,1401" coordsize="30,0" path="m7446,1401l7477,1401e" filled="f" stroked="t" strokeweight="0.24395pt" strokecolor="#000000">
              <v:path arrowok="t"/>
            </v:shape>
            <v:shape style="position:absolute;left:7506;top:1401;width:30;height:0" coordorigin="7506,1401" coordsize="30,0" path="m7506,1401l7537,1401e" filled="f" stroked="t" strokeweight="0.24395pt" strokecolor="#000000">
              <v:path arrowok="t"/>
            </v:shape>
            <v:shape style="position:absolute;left:7566;top:1401;width:30;height:0" coordorigin="7566,1401" coordsize="30,0" path="m7566,1401l7597,1401e" filled="f" stroked="t" strokeweight="0.24395pt" strokecolor="#000000">
              <v:path arrowok="t"/>
            </v:shape>
            <v:shape style="position:absolute;left:7627;top:1401;width:30;height:0" coordorigin="7627,1401" coordsize="30,0" path="m7627,1401l7657,1401e" filled="f" stroked="t" strokeweight="0.24395pt" strokecolor="#000000">
              <v:path arrowok="t"/>
            </v:shape>
            <v:shape style="position:absolute;left:7687;top:1401;width:30;height:0" coordorigin="7687,1401" coordsize="30,0" path="m7687,1401l7717,1401e" filled="f" stroked="t" strokeweight="0.24395pt" strokecolor="#000000">
              <v:path arrowok="t"/>
            </v:shape>
            <v:shape style="position:absolute;left:7747;top:1401;width:30;height:0" coordorigin="7747,1401" coordsize="30,0" path="m7747,1401l7777,1401e" filled="f" stroked="t" strokeweight="0.24395pt" strokecolor="#000000">
              <v:path arrowok="t"/>
            </v:shape>
            <v:shape style="position:absolute;left:7807;top:1401;width:30;height:0" coordorigin="7807,1401" coordsize="30,0" path="m7807,1401l7837,1401e" filled="f" stroked="t" strokeweight="0.24395pt" strokecolor="#000000">
              <v:path arrowok="t"/>
            </v:shape>
            <v:shape style="position:absolute;left:7867;top:1401;width:30;height:0" coordorigin="7867,1401" coordsize="30,0" path="m7867,1401l7897,1401e" filled="f" stroked="t" strokeweight="0.24395pt" strokecolor="#000000">
              <v:path arrowok="t"/>
            </v:shape>
            <v:shape style="position:absolute;left:7927;top:1401;width:30;height:0" coordorigin="7927,1401" coordsize="30,0" path="m7927,1401l7957,1401e" filled="f" stroked="t" strokeweight="0.24395pt" strokecolor="#000000">
              <v:path arrowok="t"/>
            </v:shape>
            <v:shape style="position:absolute;left:7987;top:1401;width:30;height:0" coordorigin="7987,1401" coordsize="30,0" path="m7987,1401l8017,1401e" filled="f" stroked="t" strokeweight="0.24395pt" strokecolor="#000000">
              <v:path arrowok="t"/>
            </v:shape>
            <v:shape style="position:absolute;left:8047;top:1401;width:30;height:0" coordorigin="8047,1401" coordsize="30,0" path="m8047,1401l8077,1401e" filled="f" stroked="t" strokeweight="0.24395pt" strokecolor="#000000">
              <v:path arrowok="t"/>
            </v:shape>
            <v:shape style="position:absolute;left:8107;top:1401;width:30;height:0" coordorigin="8107,1401" coordsize="30,0" path="m8107,1401l8137,1401e" filled="f" stroked="t" strokeweight="0.24395pt" strokecolor="#000000">
              <v:path arrowok="t"/>
            </v:shape>
            <v:shape style="position:absolute;left:8167;top:1401;width:30;height:0" coordorigin="8167,1401" coordsize="30,0" path="m8167,1401l8197,1401e" filled="f" stroked="t" strokeweight="0.24395pt" strokecolor="#000000">
              <v:path arrowok="t"/>
            </v:shape>
            <v:shape style="position:absolute;left:8227;top:1401;width:30;height:0" coordorigin="8227,1401" coordsize="30,0" path="m8227,1401l8257,1401e" filled="f" stroked="t" strokeweight="0.24395pt" strokecolor="#000000">
              <v:path arrowok="t"/>
            </v:shape>
            <v:shape style="position:absolute;left:8287;top:1401;width:30;height:0" coordorigin="8287,1401" coordsize="30,0" path="m8287,1401l8317,1401e" filled="f" stroked="t" strokeweight="0.24395pt" strokecolor="#000000">
              <v:path arrowok="t"/>
            </v:shape>
            <v:shape style="position:absolute;left:8347;top:1401;width:30;height:0" coordorigin="8347,1401" coordsize="30,0" path="m8347,1401l8377,1401e" filled="f" stroked="t" strokeweight="0.24395pt" strokecolor="#000000">
              <v:path arrowok="t"/>
            </v:shape>
            <v:shape style="position:absolute;left:8407;top:1401;width:30;height:0" coordorigin="8407,1401" coordsize="30,0" path="m8407,1401l8437,1401e" filled="f" stroked="t" strokeweight="0.24395pt" strokecolor="#000000">
              <v:path arrowok="t"/>
            </v:shape>
            <v:shape style="position:absolute;left:8467;top:1401;width:30;height:0" coordorigin="8467,1401" coordsize="30,0" path="m8467,1401l8497,1401e" filled="f" stroked="t" strokeweight="0.24395pt" strokecolor="#000000">
              <v:path arrowok="t"/>
            </v:shape>
            <v:shape style="position:absolute;left:8528;top:1401;width:30;height:0" coordorigin="8528,1401" coordsize="30,0" path="m8528,1401l8557,1401e" filled="f" stroked="t" strokeweight="0.24395pt" strokecolor="#000000">
              <v:path arrowok="t"/>
            </v:shape>
            <v:shape style="position:absolute;left:8588;top:1401;width:30;height:0" coordorigin="8588,1401" coordsize="30,0" path="m8588,1401l8617,1401e" filled="f" stroked="t" strokeweight="0.24395pt" strokecolor="#000000">
              <v:path arrowok="t"/>
            </v:shape>
            <v:shape style="position:absolute;left:8648;top:1401;width:30;height:0" coordorigin="8648,1401" coordsize="30,0" path="m8648,1401l8677,1401e" filled="f" stroked="t" strokeweight="0.24395pt" strokecolor="#000000">
              <v:path arrowok="t"/>
            </v:shape>
            <v:shape style="position:absolute;left:8708;top:1401;width:30;height:0" coordorigin="8708,1401" coordsize="30,0" path="m8708,1401l8738,1401e" filled="f" stroked="t" strokeweight="0.24395pt" strokecolor="#000000">
              <v:path arrowok="t"/>
            </v:shape>
            <v:shape style="position:absolute;left:8768;top:1401;width:30;height:0" coordorigin="8768,1401" coordsize="30,0" path="m8768,1401l8798,1401e" filled="f" stroked="t" strokeweight="0.24395pt" strokecolor="#000000">
              <v:path arrowok="t"/>
            </v:shape>
            <v:shape style="position:absolute;left:8828;top:1401;width:30;height:0" coordorigin="8828,1401" coordsize="30,0" path="m8828,1401l8858,1401e" filled="f" stroked="t" strokeweight="0.24395pt" strokecolor="#000000">
              <v:path arrowok="t"/>
            </v:shape>
            <v:shape style="position:absolute;left:8888;top:1401;width:30;height:0" coordorigin="8888,1401" coordsize="30,0" path="m8888,1401l8918,1401e" filled="f" stroked="t" strokeweight="0.24395pt" strokecolor="#000000">
              <v:path arrowok="t"/>
            </v:shape>
            <v:shape style="position:absolute;left:8948;top:1401;width:30;height:0" coordorigin="8948,1401" coordsize="30,0" path="m8948,1401l8978,1401e" filled="f" stroked="t" strokeweight="0.24395pt" strokecolor="#000000">
              <v:path arrowok="t"/>
            </v:shape>
            <v:shape style="position:absolute;left:9008;top:1401;width:30;height:0" coordorigin="9008,1401" coordsize="30,0" path="m9008,1401l9038,1401e" filled="f" stroked="t" strokeweight="0.24395pt" strokecolor="#000000">
              <v:path arrowok="t"/>
            </v:shape>
            <v:shape style="position:absolute;left:9068;top:1401;width:30;height:0" coordorigin="9068,1401" coordsize="30,0" path="m9068,1401l9098,1401e" filled="f" stroked="t" strokeweight="0.24395pt" strokecolor="#000000">
              <v:path arrowok="t"/>
            </v:shape>
            <v:shape style="position:absolute;left:9128;top:1401;width:30;height:0" coordorigin="9128,1401" coordsize="30,0" path="m9128,1401l9158,1401e" filled="f" stroked="t" strokeweight="0.24395pt" strokecolor="#000000">
              <v:path arrowok="t"/>
            </v:shape>
            <v:shape style="position:absolute;left:9188;top:1401;width:30;height:0" coordorigin="9188,1401" coordsize="30,0" path="m9188,1401l9218,1401e" filled="f" stroked="t" strokeweight="0.24395pt" strokecolor="#000000">
              <v:path arrowok="t"/>
            </v:shape>
            <v:shape style="position:absolute;left:9248;top:1401;width:30;height:0" coordorigin="9248,1401" coordsize="30,0" path="m9248,1401l9278,1401e" filled="f" stroked="t" strokeweight="0.24395pt" strokecolor="#000000">
              <v:path arrowok="t"/>
            </v:shape>
            <v:shape style="position:absolute;left:9308;top:1401;width:30;height:0" coordorigin="9308,1401" coordsize="30,0" path="m9308,1401l9338,1401e" filled="f" stroked="t" strokeweight="0.24395pt" strokecolor="#000000">
              <v:path arrowok="t"/>
            </v:shape>
            <w10:wrap type="none"/>
          </v:group>
        </w:pict>
      </w:r>
      <w:r>
        <w:pict>
          <v:group style="position:absolute;margin-left:213.058pt;margin-top:93.9019pt;width:253.977pt;height:0.24395pt;mso-position-horizontal-relative:page;mso-position-vertical-relative:paragraph;z-index:-852" coordorigin="4261,1878" coordsize="5080,5">
            <v:shape style="position:absolute;left:4264;top:1880;width:30;height:0" coordorigin="4264,1880" coordsize="30,0" path="m4264,1880l4294,1880e" filled="f" stroked="t" strokeweight="0.24395pt" strokecolor="#000000">
              <v:path arrowok="t"/>
            </v:shape>
            <v:shape style="position:absolute;left:4324;top:1880;width:30;height:0" coordorigin="4324,1880" coordsize="30,0" path="m4324,1880l4354,1880e" filled="f" stroked="t" strokeweight="0.24395pt" strokecolor="#000000">
              <v:path arrowok="t"/>
            </v:shape>
            <v:shape style="position:absolute;left:4384;top:1880;width:30;height:0" coordorigin="4384,1880" coordsize="30,0" path="m4384,1880l4414,1880e" filled="f" stroked="t" strokeweight="0.24395pt" strokecolor="#000000">
              <v:path arrowok="t"/>
            </v:shape>
            <v:shape style="position:absolute;left:4444;top:1880;width:30;height:0" coordorigin="4444,1880" coordsize="30,0" path="m4444,1880l4474,1880e" filled="f" stroked="t" strokeweight="0.24395pt" strokecolor="#000000">
              <v:path arrowok="t"/>
            </v:shape>
            <v:shape style="position:absolute;left:4504;top:1880;width:30;height:0" coordorigin="4504,1880" coordsize="30,0" path="m4504,1880l4534,1880e" filled="f" stroked="t" strokeweight="0.24395pt" strokecolor="#000000">
              <v:path arrowok="t"/>
            </v:shape>
            <v:shape style="position:absolute;left:4564;top:1880;width:30;height:0" coordorigin="4564,1880" coordsize="30,0" path="m4564,1880l4594,1880e" filled="f" stroked="t" strokeweight="0.24395pt" strokecolor="#000000">
              <v:path arrowok="t"/>
            </v:shape>
            <v:shape style="position:absolute;left:4624;top:1880;width:30;height:0" coordorigin="4624,1880" coordsize="30,0" path="m4624,1880l4654,1880e" filled="f" stroked="t" strokeweight="0.24395pt" strokecolor="#000000">
              <v:path arrowok="t"/>
            </v:shape>
            <v:shape style="position:absolute;left:4684;top:1880;width:30;height:0" coordorigin="4684,1880" coordsize="30,0" path="m4684,1880l4714,1880e" filled="f" stroked="t" strokeweight="0.24395pt" strokecolor="#000000">
              <v:path arrowok="t"/>
            </v:shape>
            <v:shape style="position:absolute;left:4744;top:1880;width:30;height:0" coordorigin="4744,1880" coordsize="30,0" path="m4744,1880l4774,1880e" filled="f" stroked="t" strokeweight="0.24395pt" strokecolor="#000000">
              <v:path arrowok="t"/>
            </v:shape>
            <v:shape style="position:absolute;left:4804;top:1880;width:30;height:0" coordorigin="4804,1880" coordsize="30,0" path="m4804,1880l4834,1880e" filled="f" stroked="t" strokeweight="0.24395pt" strokecolor="#000000">
              <v:path arrowok="t"/>
            </v:shape>
            <v:shape style="position:absolute;left:4864;top:1880;width:30;height:0" coordorigin="4864,1880" coordsize="30,0" path="m4864,1880l4894,1880e" filled="f" stroked="t" strokeweight="0.24395pt" strokecolor="#000000">
              <v:path arrowok="t"/>
            </v:shape>
            <v:shape style="position:absolute;left:4924;top:1880;width:30;height:0" coordorigin="4924,1880" coordsize="30,0" path="m4924,1880l4954,1880e" filled="f" stroked="t" strokeweight="0.24395pt" strokecolor="#000000">
              <v:path arrowok="t"/>
            </v:shape>
            <v:shape style="position:absolute;left:4984;top:1880;width:30;height:0" coordorigin="4984,1880" coordsize="30,0" path="m4984,1880l5014,1880e" filled="f" stroked="t" strokeweight="0.24395pt" strokecolor="#000000">
              <v:path arrowok="t"/>
            </v:shape>
            <v:shape style="position:absolute;left:5044;top:1880;width:30;height:0" coordorigin="5044,1880" coordsize="30,0" path="m5044,1880l5074,1880e" filled="f" stroked="t" strokeweight="0.24395pt" strokecolor="#000000">
              <v:path arrowok="t"/>
            </v:shape>
            <v:shape style="position:absolute;left:5105;top:1880;width:30;height:0" coordorigin="5105,1880" coordsize="30,0" path="m5105,1880l5134,1880e" filled="f" stroked="t" strokeweight="0.24395pt" strokecolor="#000000">
              <v:path arrowok="t"/>
            </v:shape>
            <v:shape style="position:absolute;left:5165;top:1880;width:30;height:0" coordorigin="5165,1880" coordsize="30,0" path="m5165,1880l5195,1880e" filled="f" stroked="t" strokeweight="0.24395pt" strokecolor="#000000">
              <v:path arrowok="t"/>
            </v:shape>
            <v:shape style="position:absolute;left:5225;top:1880;width:30;height:0" coordorigin="5225,1880" coordsize="30,0" path="m5225,1880l5255,1880e" filled="f" stroked="t" strokeweight="0.24395pt" strokecolor="#000000">
              <v:path arrowok="t"/>
            </v:shape>
            <v:shape style="position:absolute;left:5285;top:1880;width:30;height:0" coordorigin="5285,1880" coordsize="30,0" path="m5285,1880l5315,1880e" filled="f" stroked="t" strokeweight="0.24395pt" strokecolor="#000000">
              <v:path arrowok="t"/>
            </v:shape>
            <v:shape style="position:absolute;left:5345;top:1880;width:30;height:0" coordorigin="5345,1880" coordsize="30,0" path="m5345,1880l5375,1880e" filled="f" stroked="t" strokeweight="0.24395pt" strokecolor="#000000">
              <v:path arrowok="t"/>
            </v:shape>
            <v:shape style="position:absolute;left:5405;top:1880;width:30;height:0" coordorigin="5405,1880" coordsize="30,0" path="m5405,1880l5435,1880e" filled="f" stroked="t" strokeweight="0.24395pt" strokecolor="#000000">
              <v:path arrowok="t"/>
            </v:shape>
            <v:shape style="position:absolute;left:5465;top:1880;width:30;height:0" coordorigin="5465,1880" coordsize="30,0" path="m5465,1880l5495,1880e" filled="f" stroked="t" strokeweight="0.24395pt" strokecolor="#000000">
              <v:path arrowok="t"/>
            </v:shape>
            <v:shape style="position:absolute;left:5525;top:1880;width:30;height:0" coordorigin="5525,1880" coordsize="30,0" path="m5525,1880l5555,1880e" filled="f" stroked="t" strokeweight="0.24395pt" strokecolor="#000000">
              <v:path arrowok="t"/>
            </v:shape>
            <v:shape style="position:absolute;left:5585;top:1880;width:30;height:0" coordorigin="5585,1880" coordsize="30,0" path="m5585,1880l5615,1880e" filled="f" stroked="t" strokeweight="0.24395pt" strokecolor="#000000">
              <v:path arrowok="t"/>
            </v:shape>
            <v:shape style="position:absolute;left:5645;top:1880;width:30;height:0" coordorigin="5645,1880" coordsize="30,0" path="m5645,1880l5675,1880e" filled="f" stroked="t" strokeweight="0.24395pt" strokecolor="#000000">
              <v:path arrowok="t"/>
            </v:shape>
            <v:shape style="position:absolute;left:5705;top:1880;width:30;height:0" coordorigin="5705,1880" coordsize="30,0" path="m5705,1880l5735,1880e" filled="f" stroked="t" strokeweight="0.24395pt" strokecolor="#000000">
              <v:path arrowok="t"/>
            </v:shape>
            <v:shape style="position:absolute;left:5765;top:1880;width:30;height:0" coordorigin="5765,1880" coordsize="30,0" path="m5765,1880l5795,1880e" filled="f" stroked="t" strokeweight="0.24395pt" strokecolor="#000000">
              <v:path arrowok="t"/>
            </v:shape>
            <v:shape style="position:absolute;left:5825;top:1880;width:30;height:0" coordorigin="5825,1880" coordsize="30,0" path="m5825,1880l5855,1880e" filled="f" stroked="t" strokeweight="0.24395pt" strokecolor="#000000">
              <v:path arrowok="t"/>
            </v:shape>
            <v:shape style="position:absolute;left:5885;top:1880;width:30;height:0" coordorigin="5885,1880" coordsize="30,0" path="m5885,1880l5915,1880e" filled="f" stroked="t" strokeweight="0.24395pt" strokecolor="#000000">
              <v:path arrowok="t"/>
            </v:shape>
            <v:shape style="position:absolute;left:5945;top:1880;width:30;height:0" coordorigin="5945,1880" coordsize="30,0" path="m5945,1880l5975,1880e" filled="f" stroked="t" strokeweight="0.24395pt" strokecolor="#000000">
              <v:path arrowok="t"/>
            </v:shape>
            <v:shape style="position:absolute;left:6005;top:1880;width:30;height:0" coordorigin="6005,1880" coordsize="30,0" path="m6005,1880l6035,1880e" filled="f" stroked="t" strokeweight="0.24395pt" strokecolor="#000000">
              <v:path arrowok="t"/>
            </v:shape>
            <v:shape style="position:absolute;left:6066;top:1880;width:30;height:0" coordorigin="6066,1880" coordsize="30,0" path="m6066,1880l6095,1880e" filled="f" stroked="t" strokeweight="0.24395pt" strokecolor="#000000">
              <v:path arrowok="t"/>
            </v:shape>
            <v:shape style="position:absolute;left:6126;top:1880;width:30;height:0" coordorigin="6126,1880" coordsize="30,0" path="m6126,1880l6155,1880e" filled="f" stroked="t" strokeweight="0.24395pt" strokecolor="#000000">
              <v:path arrowok="t"/>
            </v:shape>
            <v:shape style="position:absolute;left:6186;top:1880;width:30;height:0" coordorigin="6186,1880" coordsize="30,0" path="m6186,1880l6215,1880e" filled="f" stroked="t" strokeweight="0.24395pt" strokecolor="#000000">
              <v:path arrowok="t"/>
            </v:shape>
            <v:shape style="position:absolute;left:6246;top:1880;width:30;height:0" coordorigin="6246,1880" coordsize="30,0" path="m6246,1880l6275,1880e" filled="f" stroked="t" strokeweight="0.24395pt" strokecolor="#000000">
              <v:path arrowok="t"/>
            </v:shape>
            <v:shape style="position:absolute;left:6306;top:1880;width:30;height:0" coordorigin="6306,1880" coordsize="30,0" path="m6306,1880l6336,1880e" filled="f" stroked="t" strokeweight="0.24395pt" strokecolor="#000000">
              <v:path arrowok="t"/>
            </v:shape>
            <v:shape style="position:absolute;left:6366;top:1880;width:30;height:0" coordorigin="6366,1880" coordsize="30,0" path="m6366,1880l6396,1880e" filled="f" stroked="t" strokeweight="0.24395pt" strokecolor="#000000">
              <v:path arrowok="t"/>
            </v:shape>
            <v:shape style="position:absolute;left:6426;top:1880;width:30;height:0" coordorigin="6426,1880" coordsize="30,0" path="m6426,1880l6456,1880e" filled="f" stroked="t" strokeweight="0.24395pt" strokecolor="#000000">
              <v:path arrowok="t"/>
            </v:shape>
            <v:shape style="position:absolute;left:6486;top:1880;width:30;height:0" coordorigin="6486,1880" coordsize="30,0" path="m6486,1880l6516,1880e" filled="f" stroked="t" strokeweight="0.24395pt" strokecolor="#000000">
              <v:path arrowok="t"/>
            </v:shape>
            <v:shape style="position:absolute;left:6546;top:1880;width:30;height:0" coordorigin="6546,1880" coordsize="30,0" path="m6546,1880l6576,1880e" filled="f" stroked="t" strokeweight="0.24395pt" strokecolor="#000000">
              <v:path arrowok="t"/>
            </v:shape>
            <v:shape style="position:absolute;left:6606;top:1880;width:30;height:0" coordorigin="6606,1880" coordsize="30,0" path="m6606,1880l6636,1880e" filled="f" stroked="t" strokeweight="0.24395pt" strokecolor="#000000">
              <v:path arrowok="t"/>
            </v:shape>
            <v:shape style="position:absolute;left:6666;top:1880;width:30;height:0" coordorigin="6666,1880" coordsize="30,0" path="m6666,1880l6696,1880e" filled="f" stroked="t" strokeweight="0.24395pt" strokecolor="#000000">
              <v:path arrowok="t"/>
            </v:shape>
            <v:shape style="position:absolute;left:6726;top:1880;width:30;height:0" coordorigin="6726,1880" coordsize="30,0" path="m6726,1880l6756,1880e" filled="f" stroked="t" strokeweight="0.24395pt" strokecolor="#000000">
              <v:path arrowok="t"/>
            </v:shape>
            <v:shape style="position:absolute;left:6786;top:1880;width:30;height:0" coordorigin="6786,1880" coordsize="30,0" path="m6786,1880l6816,1880e" filled="f" stroked="t" strokeweight="0.24395pt" strokecolor="#000000">
              <v:path arrowok="t"/>
            </v:shape>
            <v:shape style="position:absolute;left:6846;top:1880;width:30;height:0" coordorigin="6846,1880" coordsize="30,0" path="m6846,1880l6876,1880e" filled="f" stroked="t" strokeweight="0.24395pt" strokecolor="#000000">
              <v:path arrowok="t"/>
            </v:shape>
            <v:shape style="position:absolute;left:6906;top:1880;width:30;height:0" coordorigin="6906,1880" coordsize="30,0" path="m6906,1880l6936,1880e" filled="f" stroked="t" strokeweight="0.24395pt" strokecolor="#000000">
              <v:path arrowok="t"/>
            </v:shape>
            <v:shape style="position:absolute;left:6966;top:1880;width:30;height:0" coordorigin="6966,1880" coordsize="30,0" path="m6966,1880l6996,1880e" filled="f" stroked="t" strokeweight="0.24395pt" strokecolor="#000000">
              <v:path arrowok="t"/>
            </v:shape>
            <v:shape style="position:absolute;left:7026;top:1880;width:30;height:0" coordorigin="7026,1880" coordsize="30,0" path="m7026,1880l7056,1880e" filled="f" stroked="t" strokeweight="0.24395pt" strokecolor="#000000">
              <v:path arrowok="t"/>
            </v:shape>
            <v:shape style="position:absolute;left:7086;top:1880;width:30;height:0" coordorigin="7086,1880" coordsize="30,0" path="m7086,1880l7116,1880e" filled="f" stroked="t" strokeweight="0.24395pt" strokecolor="#000000">
              <v:path arrowok="t"/>
            </v:shape>
            <v:shape style="position:absolute;left:7146;top:1880;width:30;height:0" coordorigin="7146,1880" coordsize="30,0" path="m7146,1880l7176,1880e" filled="f" stroked="t" strokeweight="0.24395pt" strokecolor="#000000">
              <v:path arrowok="t"/>
            </v:shape>
            <v:shape style="position:absolute;left:7206;top:1880;width:30;height:0" coordorigin="7206,1880" coordsize="30,0" path="m7206,1880l7236,1880e" filled="f" stroked="t" strokeweight="0.24395pt" strokecolor="#000000">
              <v:path arrowok="t"/>
            </v:shape>
            <v:shape style="position:absolute;left:7266;top:1880;width:30;height:0" coordorigin="7266,1880" coordsize="30,0" path="m7266,1880l7296,1880e" filled="f" stroked="t" strokeweight="0.24395pt" strokecolor="#000000">
              <v:path arrowok="t"/>
            </v:shape>
            <v:shape style="position:absolute;left:7326;top:1880;width:30;height:0" coordorigin="7326,1880" coordsize="30,0" path="m7326,1880l7357,1880e" filled="f" stroked="t" strokeweight="0.24395pt" strokecolor="#000000">
              <v:path arrowok="t"/>
            </v:shape>
            <v:shape style="position:absolute;left:7386;top:1880;width:30;height:0" coordorigin="7386,1880" coordsize="30,0" path="m7386,1880l7417,1880e" filled="f" stroked="t" strokeweight="0.24395pt" strokecolor="#000000">
              <v:path arrowok="t"/>
            </v:shape>
            <v:shape style="position:absolute;left:7446;top:1880;width:30;height:0" coordorigin="7446,1880" coordsize="30,0" path="m7446,1880l7477,1880e" filled="f" stroked="t" strokeweight="0.24395pt" strokecolor="#000000">
              <v:path arrowok="t"/>
            </v:shape>
            <v:shape style="position:absolute;left:7506;top:1880;width:30;height:0" coordorigin="7506,1880" coordsize="30,0" path="m7506,1880l7537,1880e" filled="f" stroked="t" strokeweight="0.24395pt" strokecolor="#000000">
              <v:path arrowok="t"/>
            </v:shape>
            <v:shape style="position:absolute;left:7566;top:1880;width:30;height:0" coordorigin="7566,1880" coordsize="30,0" path="m7566,1880l7597,1880e" filled="f" stroked="t" strokeweight="0.24395pt" strokecolor="#000000">
              <v:path arrowok="t"/>
            </v:shape>
            <v:shape style="position:absolute;left:7627;top:1880;width:30;height:0" coordorigin="7627,1880" coordsize="30,0" path="m7627,1880l7657,1880e" filled="f" stroked="t" strokeweight="0.24395pt" strokecolor="#000000">
              <v:path arrowok="t"/>
            </v:shape>
            <v:shape style="position:absolute;left:7687;top:1880;width:30;height:0" coordorigin="7687,1880" coordsize="30,0" path="m7687,1880l7717,1880e" filled="f" stroked="t" strokeweight="0.24395pt" strokecolor="#000000">
              <v:path arrowok="t"/>
            </v:shape>
            <v:shape style="position:absolute;left:7747;top:1880;width:30;height:0" coordorigin="7747,1880" coordsize="30,0" path="m7747,1880l7777,1880e" filled="f" stroked="t" strokeweight="0.24395pt" strokecolor="#000000">
              <v:path arrowok="t"/>
            </v:shape>
            <v:shape style="position:absolute;left:7807;top:1880;width:30;height:0" coordorigin="7807,1880" coordsize="30,0" path="m7807,1880l7837,1880e" filled="f" stroked="t" strokeweight="0.24395pt" strokecolor="#000000">
              <v:path arrowok="t"/>
            </v:shape>
            <v:shape style="position:absolute;left:7867;top:1880;width:30;height:0" coordorigin="7867,1880" coordsize="30,0" path="m7867,1880l7897,1880e" filled="f" stroked="t" strokeweight="0.24395pt" strokecolor="#000000">
              <v:path arrowok="t"/>
            </v:shape>
            <v:shape style="position:absolute;left:7927;top:1880;width:30;height:0" coordorigin="7927,1880" coordsize="30,0" path="m7927,1880l7957,1880e" filled="f" stroked="t" strokeweight="0.24395pt" strokecolor="#000000">
              <v:path arrowok="t"/>
            </v:shape>
            <v:shape style="position:absolute;left:7987;top:1880;width:30;height:0" coordorigin="7987,1880" coordsize="30,0" path="m7987,1880l8017,1880e" filled="f" stroked="t" strokeweight="0.24395pt" strokecolor="#000000">
              <v:path arrowok="t"/>
            </v:shape>
            <v:shape style="position:absolute;left:8047;top:1880;width:30;height:0" coordorigin="8047,1880" coordsize="30,0" path="m8047,1880l8077,1880e" filled="f" stroked="t" strokeweight="0.24395pt" strokecolor="#000000">
              <v:path arrowok="t"/>
            </v:shape>
            <v:shape style="position:absolute;left:8107;top:1880;width:30;height:0" coordorigin="8107,1880" coordsize="30,0" path="m8107,1880l8137,1880e" filled="f" stroked="t" strokeweight="0.24395pt" strokecolor="#000000">
              <v:path arrowok="t"/>
            </v:shape>
            <v:shape style="position:absolute;left:8167;top:1880;width:30;height:0" coordorigin="8167,1880" coordsize="30,0" path="m8167,1880l8197,1880e" filled="f" stroked="t" strokeweight="0.24395pt" strokecolor="#000000">
              <v:path arrowok="t"/>
            </v:shape>
            <v:shape style="position:absolute;left:8227;top:1880;width:30;height:0" coordorigin="8227,1880" coordsize="30,0" path="m8227,1880l8257,1880e" filled="f" stroked="t" strokeweight="0.24395pt" strokecolor="#000000">
              <v:path arrowok="t"/>
            </v:shape>
            <v:shape style="position:absolute;left:8287;top:1880;width:30;height:0" coordorigin="8287,1880" coordsize="30,0" path="m8287,1880l8317,1880e" filled="f" stroked="t" strokeweight="0.24395pt" strokecolor="#000000">
              <v:path arrowok="t"/>
            </v:shape>
            <v:shape style="position:absolute;left:8347;top:1880;width:30;height:0" coordorigin="8347,1880" coordsize="30,0" path="m8347,1880l8377,1880e" filled="f" stroked="t" strokeweight="0.24395pt" strokecolor="#000000">
              <v:path arrowok="t"/>
            </v:shape>
            <v:shape style="position:absolute;left:8407;top:1880;width:30;height:0" coordorigin="8407,1880" coordsize="30,0" path="m8407,1880l8437,1880e" filled="f" stroked="t" strokeweight="0.24395pt" strokecolor="#000000">
              <v:path arrowok="t"/>
            </v:shape>
            <v:shape style="position:absolute;left:8467;top:1880;width:30;height:0" coordorigin="8467,1880" coordsize="30,0" path="m8467,1880l8497,1880e" filled="f" stroked="t" strokeweight="0.24395pt" strokecolor="#000000">
              <v:path arrowok="t"/>
            </v:shape>
            <v:shape style="position:absolute;left:8528;top:1880;width:30;height:0" coordorigin="8528,1880" coordsize="30,0" path="m8528,1880l8557,1880e" filled="f" stroked="t" strokeweight="0.24395pt" strokecolor="#000000">
              <v:path arrowok="t"/>
            </v:shape>
            <v:shape style="position:absolute;left:8588;top:1880;width:30;height:0" coordorigin="8588,1880" coordsize="30,0" path="m8588,1880l8617,1880e" filled="f" stroked="t" strokeweight="0.24395pt" strokecolor="#000000">
              <v:path arrowok="t"/>
            </v:shape>
            <v:shape style="position:absolute;left:8648;top:1880;width:30;height:0" coordorigin="8648,1880" coordsize="30,0" path="m8648,1880l8677,1880e" filled="f" stroked="t" strokeweight="0.24395pt" strokecolor="#000000">
              <v:path arrowok="t"/>
            </v:shape>
            <v:shape style="position:absolute;left:8708;top:1880;width:30;height:0" coordorigin="8708,1880" coordsize="30,0" path="m8708,1880l8738,1880e" filled="f" stroked="t" strokeweight="0.24395pt" strokecolor="#000000">
              <v:path arrowok="t"/>
            </v:shape>
            <v:shape style="position:absolute;left:8768;top:1880;width:30;height:0" coordorigin="8768,1880" coordsize="30,0" path="m8768,1880l8798,1880e" filled="f" stroked="t" strokeweight="0.24395pt" strokecolor="#000000">
              <v:path arrowok="t"/>
            </v:shape>
            <v:shape style="position:absolute;left:8828;top:1880;width:30;height:0" coordorigin="8828,1880" coordsize="30,0" path="m8828,1880l8858,1880e" filled="f" stroked="t" strokeweight="0.24395pt" strokecolor="#000000">
              <v:path arrowok="t"/>
            </v:shape>
            <v:shape style="position:absolute;left:8888;top:1880;width:30;height:0" coordorigin="8888,1880" coordsize="30,0" path="m8888,1880l8918,1880e" filled="f" stroked="t" strokeweight="0.24395pt" strokecolor="#000000">
              <v:path arrowok="t"/>
            </v:shape>
            <v:shape style="position:absolute;left:8948;top:1880;width:30;height:0" coordorigin="8948,1880" coordsize="30,0" path="m8948,1880l8978,1880e" filled="f" stroked="t" strokeweight="0.24395pt" strokecolor="#000000">
              <v:path arrowok="t"/>
            </v:shape>
            <v:shape style="position:absolute;left:9008;top:1880;width:30;height:0" coordorigin="9008,1880" coordsize="30,0" path="m9008,1880l9038,1880e" filled="f" stroked="t" strokeweight="0.24395pt" strokecolor="#000000">
              <v:path arrowok="t"/>
            </v:shape>
            <v:shape style="position:absolute;left:9068;top:1880;width:30;height:0" coordorigin="9068,1880" coordsize="30,0" path="m9068,1880l9098,1880e" filled="f" stroked="t" strokeweight="0.24395pt" strokecolor="#000000">
              <v:path arrowok="t"/>
            </v:shape>
            <v:shape style="position:absolute;left:9128;top:1880;width:30;height:0" coordorigin="9128,1880" coordsize="30,0" path="m9128,1880l9158,1880e" filled="f" stroked="t" strokeweight="0.24395pt" strokecolor="#000000">
              <v:path arrowok="t"/>
            </v:shape>
            <v:shape style="position:absolute;left:9188;top:1880;width:30;height:0" coordorigin="9188,1880" coordsize="30,0" path="m9188,1880l9218,1880e" filled="f" stroked="t" strokeweight="0.24395pt" strokecolor="#000000">
              <v:path arrowok="t"/>
            </v:shape>
            <v:shape style="position:absolute;left:9248;top:1880;width:30;height:0" coordorigin="9248,1880" coordsize="30,0" path="m9248,1880l9278,1880e" filled="f" stroked="t" strokeweight="0.24395pt" strokecolor="#000000">
              <v:path arrowok="t"/>
            </v:shape>
            <v:shape style="position:absolute;left:9308;top:1880;width:30;height:0" coordorigin="9308,1880" coordsize="30,0" path="m9308,1880l9338,1880e" filled="f" stroked="t" strokeweight="0.2439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82"/>
        <w:sectPr>
          <w:type w:val="continuous"/>
          <w:pgSz w:w="11920" w:h="16840"/>
          <w:pgMar w:top="660" w:bottom="280" w:left="620" w:right="720"/>
          <w:cols w:num="3" w:equalWidth="off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RK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7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1.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 </w:t>
      </w:r>
      <w:r>
        <w:rPr>
          <w:rFonts w:cs="Haettenschweiler" w:hAnsi="Haettenschweiler" w:eastAsia="Haettenschweiler" w:ascii="Haettenschweiler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7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6"/>
      </w:pP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2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2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61"/>
      </w:pPr>
      <w:r>
        <w:pict>
          <v:group style="position:absolute;margin-left:213.058pt;margin-top:14.0674pt;width:253.977pt;height:0.24395pt;mso-position-horizontal-relative:page;mso-position-vertical-relative:paragraph;z-index:-851" coordorigin="4261,281" coordsize="5080,5">
            <v:shape style="position:absolute;left:4264;top:284;width:30;height:0" coordorigin="4264,284" coordsize="30,0" path="m4264,284l4294,284e" filled="f" stroked="t" strokeweight="0.24395pt" strokecolor="#000000">
              <v:path arrowok="t"/>
            </v:shape>
            <v:shape style="position:absolute;left:4324;top:284;width:30;height:0" coordorigin="4324,284" coordsize="30,0" path="m4324,284l4354,284e" filled="f" stroked="t" strokeweight="0.24395pt" strokecolor="#000000">
              <v:path arrowok="t"/>
            </v:shape>
            <v:shape style="position:absolute;left:4384;top:284;width:30;height:0" coordorigin="4384,284" coordsize="30,0" path="m4384,284l4414,284e" filled="f" stroked="t" strokeweight="0.24395pt" strokecolor="#000000">
              <v:path arrowok="t"/>
            </v:shape>
            <v:shape style="position:absolute;left:4444;top:284;width:30;height:0" coordorigin="4444,284" coordsize="30,0" path="m4444,284l4474,284e" filled="f" stroked="t" strokeweight="0.24395pt" strokecolor="#000000">
              <v:path arrowok="t"/>
            </v:shape>
            <v:shape style="position:absolute;left:4504;top:284;width:30;height:0" coordorigin="4504,284" coordsize="30,0" path="m4504,284l4534,284e" filled="f" stroked="t" strokeweight="0.24395pt" strokecolor="#000000">
              <v:path arrowok="t"/>
            </v:shape>
            <v:shape style="position:absolute;left:4564;top:284;width:30;height:0" coordorigin="4564,284" coordsize="30,0" path="m4564,284l4594,284e" filled="f" stroked="t" strokeweight="0.24395pt" strokecolor="#000000">
              <v:path arrowok="t"/>
            </v:shape>
            <v:shape style="position:absolute;left:4624;top:284;width:30;height:0" coordorigin="4624,284" coordsize="30,0" path="m4624,284l4654,284e" filled="f" stroked="t" strokeweight="0.24395pt" strokecolor="#000000">
              <v:path arrowok="t"/>
            </v:shape>
            <v:shape style="position:absolute;left:4684;top:284;width:30;height:0" coordorigin="4684,284" coordsize="30,0" path="m4684,284l4714,284e" filled="f" stroked="t" strokeweight="0.24395pt" strokecolor="#000000">
              <v:path arrowok="t"/>
            </v:shape>
            <v:shape style="position:absolute;left:4744;top:284;width:30;height:0" coordorigin="4744,284" coordsize="30,0" path="m4744,284l4774,284e" filled="f" stroked="t" strokeweight="0.24395pt" strokecolor="#000000">
              <v:path arrowok="t"/>
            </v:shape>
            <v:shape style="position:absolute;left:4804;top:284;width:30;height:0" coordorigin="4804,284" coordsize="30,0" path="m4804,284l4834,284e" filled="f" stroked="t" strokeweight="0.24395pt" strokecolor="#000000">
              <v:path arrowok="t"/>
            </v:shape>
            <v:shape style="position:absolute;left:4864;top:284;width:30;height:0" coordorigin="4864,284" coordsize="30,0" path="m4864,284l4894,284e" filled="f" stroked="t" strokeweight="0.24395pt" strokecolor="#000000">
              <v:path arrowok="t"/>
            </v:shape>
            <v:shape style="position:absolute;left:4924;top:284;width:30;height:0" coordorigin="4924,284" coordsize="30,0" path="m4924,284l4954,284e" filled="f" stroked="t" strokeweight="0.24395pt" strokecolor="#000000">
              <v:path arrowok="t"/>
            </v:shape>
            <v:shape style="position:absolute;left:4984;top:284;width:30;height:0" coordorigin="4984,284" coordsize="30,0" path="m4984,284l5014,284e" filled="f" stroked="t" strokeweight="0.24395pt" strokecolor="#000000">
              <v:path arrowok="t"/>
            </v:shape>
            <v:shape style="position:absolute;left:5044;top:284;width:30;height:0" coordorigin="5044,284" coordsize="30,0" path="m5044,284l5074,284e" filled="f" stroked="t" strokeweight="0.24395pt" strokecolor="#000000">
              <v:path arrowok="t"/>
            </v:shape>
            <v:shape style="position:absolute;left:5105;top:284;width:30;height:0" coordorigin="5105,284" coordsize="30,0" path="m5105,284l5134,284e" filled="f" stroked="t" strokeweight="0.24395pt" strokecolor="#000000">
              <v:path arrowok="t"/>
            </v:shape>
            <v:shape style="position:absolute;left:5165;top:284;width:30;height:0" coordorigin="5165,284" coordsize="30,0" path="m5165,284l5195,284e" filled="f" stroked="t" strokeweight="0.24395pt" strokecolor="#000000">
              <v:path arrowok="t"/>
            </v:shape>
            <v:shape style="position:absolute;left:5225;top:284;width:30;height:0" coordorigin="5225,284" coordsize="30,0" path="m5225,284l5255,284e" filled="f" stroked="t" strokeweight="0.24395pt" strokecolor="#000000">
              <v:path arrowok="t"/>
            </v:shape>
            <v:shape style="position:absolute;left:5285;top:284;width:30;height:0" coordorigin="5285,284" coordsize="30,0" path="m5285,284l5315,284e" filled="f" stroked="t" strokeweight="0.24395pt" strokecolor="#000000">
              <v:path arrowok="t"/>
            </v:shape>
            <v:shape style="position:absolute;left:5345;top:284;width:30;height:0" coordorigin="5345,284" coordsize="30,0" path="m5345,284l5375,284e" filled="f" stroked="t" strokeweight="0.24395pt" strokecolor="#000000">
              <v:path arrowok="t"/>
            </v:shape>
            <v:shape style="position:absolute;left:5405;top:284;width:30;height:0" coordorigin="5405,284" coordsize="30,0" path="m5405,284l5435,284e" filled="f" stroked="t" strokeweight="0.24395pt" strokecolor="#000000">
              <v:path arrowok="t"/>
            </v:shape>
            <v:shape style="position:absolute;left:5465;top:284;width:30;height:0" coordorigin="5465,284" coordsize="30,0" path="m5465,284l5495,284e" filled="f" stroked="t" strokeweight="0.24395pt" strokecolor="#000000">
              <v:path arrowok="t"/>
            </v:shape>
            <v:shape style="position:absolute;left:5525;top:284;width:30;height:0" coordorigin="5525,284" coordsize="30,0" path="m5525,284l5555,284e" filled="f" stroked="t" strokeweight="0.24395pt" strokecolor="#000000">
              <v:path arrowok="t"/>
            </v:shape>
            <v:shape style="position:absolute;left:5585;top:284;width:30;height:0" coordorigin="5585,284" coordsize="30,0" path="m5585,284l5615,284e" filled="f" stroked="t" strokeweight="0.24395pt" strokecolor="#000000">
              <v:path arrowok="t"/>
            </v:shape>
            <v:shape style="position:absolute;left:5645;top:284;width:30;height:0" coordorigin="5645,284" coordsize="30,0" path="m5645,284l5675,284e" filled="f" stroked="t" strokeweight="0.24395pt" strokecolor="#000000">
              <v:path arrowok="t"/>
            </v:shape>
            <v:shape style="position:absolute;left:5705;top:284;width:30;height:0" coordorigin="5705,284" coordsize="30,0" path="m5705,284l5735,284e" filled="f" stroked="t" strokeweight="0.24395pt" strokecolor="#000000">
              <v:path arrowok="t"/>
            </v:shape>
            <v:shape style="position:absolute;left:5765;top:284;width:30;height:0" coordorigin="5765,284" coordsize="30,0" path="m5765,284l5795,284e" filled="f" stroked="t" strokeweight="0.24395pt" strokecolor="#000000">
              <v:path arrowok="t"/>
            </v:shape>
            <v:shape style="position:absolute;left:5825;top:284;width:30;height:0" coordorigin="5825,284" coordsize="30,0" path="m5825,284l5855,284e" filled="f" stroked="t" strokeweight="0.24395pt" strokecolor="#000000">
              <v:path arrowok="t"/>
            </v:shape>
            <v:shape style="position:absolute;left:5885;top:284;width:30;height:0" coordorigin="5885,284" coordsize="30,0" path="m5885,284l5915,284e" filled="f" stroked="t" strokeweight="0.24395pt" strokecolor="#000000">
              <v:path arrowok="t"/>
            </v:shape>
            <v:shape style="position:absolute;left:5945;top:284;width:30;height:0" coordorigin="5945,284" coordsize="30,0" path="m5945,284l5975,284e" filled="f" stroked="t" strokeweight="0.24395pt" strokecolor="#000000">
              <v:path arrowok="t"/>
            </v:shape>
            <v:shape style="position:absolute;left:6005;top:284;width:30;height:0" coordorigin="6005,284" coordsize="30,0" path="m6005,284l6035,284e" filled="f" stroked="t" strokeweight="0.24395pt" strokecolor="#000000">
              <v:path arrowok="t"/>
            </v:shape>
            <v:shape style="position:absolute;left:6066;top:284;width:30;height:0" coordorigin="6066,284" coordsize="30,0" path="m6066,284l6095,284e" filled="f" stroked="t" strokeweight="0.24395pt" strokecolor="#000000">
              <v:path arrowok="t"/>
            </v:shape>
            <v:shape style="position:absolute;left:6126;top:284;width:30;height:0" coordorigin="6126,284" coordsize="30,0" path="m6126,284l6155,284e" filled="f" stroked="t" strokeweight="0.24395pt" strokecolor="#000000">
              <v:path arrowok="t"/>
            </v:shape>
            <v:shape style="position:absolute;left:6186;top:284;width:30;height:0" coordorigin="6186,284" coordsize="30,0" path="m6186,284l6215,284e" filled="f" stroked="t" strokeweight="0.24395pt" strokecolor="#000000">
              <v:path arrowok="t"/>
            </v:shape>
            <v:shape style="position:absolute;left:6246;top:284;width:30;height:0" coordorigin="6246,284" coordsize="30,0" path="m6246,284l6275,284e" filled="f" stroked="t" strokeweight="0.24395pt" strokecolor="#000000">
              <v:path arrowok="t"/>
            </v:shape>
            <v:shape style="position:absolute;left:6306;top:284;width:30;height:0" coordorigin="6306,284" coordsize="30,0" path="m6306,284l6336,284e" filled="f" stroked="t" strokeweight="0.24395pt" strokecolor="#000000">
              <v:path arrowok="t"/>
            </v:shape>
            <v:shape style="position:absolute;left:6366;top:284;width:30;height:0" coordorigin="6366,284" coordsize="30,0" path="m6366,284l6396,284e" filled="f" stroked="t" strokeweight="0.24395pt" strokecolor="#000000">
              <v:path arrowok="t"/>
            </v:shape>
            <v:shape style="position:absolute;left:6426;top:284;width:30;height:0" coordorigin="6426,284" coordsize="30,0" path="m6426,284l6456,284e" filled="f" stroked="t" strokeweight="0.24395pt" strokecolor="#000000">
              <v:path arrowok="t"/>
            </v:shape>
            <v:shape style="position:absolute;left:6486;top:284;width:30;height:0" coordorigin="6486,284" coordsize="30,0" path="m6486,284l6516,284e" filled="f" stroked="t" strokeweight="0.24395pt" strokecolor="#000000">
              <v:path arrowok="t"/>
            </v:shape>
            <v:shape style="position:absolute;left:6546;top:284;width:30;height:0" coordorigin="6546,284" coordsize="30,0" path="m6546,284l6576,284e" filled="f" stroked="t" strokeweight="0.24395pt" strokecolor="#000000">
              <v:path arrowok="t"/>
            </v:shape>
            <v:shape style="position:absolute;left:6606;top:284;width:30;height:0" coordorigin="6606,284" coordsize="30,0" path="m6606,284l6636,284e" filled="f" stroked="t" strokeweight="0.24395pt" strokecolor="#000000">
              <v:path arrowok="t"/>
            </v:shape>
            <v:shape style="position:absolute;left:6666;top:284;width:30;height:0" coordorigin="6666,284" coordsize="30,0" path="m6666,284l6696,284e" filled="f" stroked="t" strokeweight="0.24395pt" strokecolor="#000000">
              <v:path arrowok="t"/>
            </v:shape>
            <v:shape style="position:absolute;left:6726;top:284;width:30;height:0" coordorigin="6726,284" coordsize="30,0" path="m6726,284l6756,284e" filled="f" stroked="t" strokeweight="0.24395pt" strokecolor="#000000">
              <v:path arrowok="t"/>
            </v:shape>
            <v:shape style="position:absolute;left:6786;top:284;width:30;height:0" coordorigin="6786,284" coordsize="30,0" path="m6786,284l6816,284e" filled="f" stroked="t" strokeweight="0.24395pt" strokecolor="#000000">
              <v:path arrowok="t"/>
            </v:shape>
            <v:shape style="position:absolute;left:6846;top:284;width:30;height:0" coordorigin="6846,284" coordsize="30,0" path="m6846,284l6876,284e" filled="f" stroked="t" strokeweight="0.24395pt" strokecolor="#000000">
              <v:path arrowok="t"/>
            </v:shape>
            <v:shape style="position:absolute;left:6906;top:284;width:30;height:0" coordorigin="6906,284" coordsize="30,0" path="m6906,284l6936,284e" filled="f" stroked="t" strokeweight="0.24395pt" strokecolor="#000000">
              <v:path arrowok="t"/>
            </v:shape>
            <v:shape style="position:absolute;left:6966;top:284;width:30;height:0" coordorigin="6966,284" coordsize="30,0" path="m6966,284l6996,284e" filled="f" stroked="t" strokeweight="0.24395pt" strokecolor="#000000">
              <v:path arrowok="t"/>
            </v:shape>
            <v:shape style="position:absolute;left:7026;top:284;width:30;height:0" coordorigin="7026,284" coordsize="30,0" path="m7026,284l7056,284e" filled="f" stroked="t" strokeweight="0.24395pt" strokecolor="#000000">
              <v:path arrowok="t"/>
            </v:shape>
            <v:shape style="position:absolute;left:7086;top:284;width:30;height:0" coordorigin="7086,284" coordsize="30,0" path="m7086,284l7116,284e" filled="f" stroked="t" strokeweight="0.24395pt" strokecolor="#000000">
              <v:path arrowok="t"/>
            </v:shape>
            <v:shape style="position:absolute;left:7146;top:284;width:30;height:0" coordorigin="7146,284" coordsize="30,0" path="m7146,284l7176,284e" filled="f" stroked="t" strokeweight="0.24395pt" strokecolor="#000000">
              <v:path arrowok="t"/>
            </v:shape>
            <v:shape style="position:absolute;left:7206;top:284;width:30;height:0" coordorigin="7206,284" coordsize="30,0" path="m7206,284l7236,284e" filled="f" stroked="t" strokeweight="0.24395pt" strokecolor="#000000">
              <v:path arrowok="t"/>
            </v:shape>
            <v:shape style="position:absolute;left:7266;top:284;width:30;height:0" coordorigin="7266,284" coordsize="30,0" path="m7266,284l7296,284e" filled="f" stroked="t" strokeweight="0.24395pt" strokecolor="#000000">
              <v:path arrowok="t"/>
            </v:shape>
            <v:shape style="position:absolute;left:7326;top:284;width:30;height:0" coordorigin="7326,284" coordsize="30,0" path="m7326,284l7357,284e" filled="f" stroked="t" strokeweight="0.24395pt" strokecolor="#000000">
              <v:path arrowok="t"/>
            </v:shape>
            <v:shape style="position:absolute;left:7386;top:284;width:30;height:0" coordorigin="7386,284" coordsize="30,0" path="m7386,284l7417,284e" filled="f" stroked="t" strokeweight="0.24395pt" strokecolor="#000000">
              <v:path arrowok="t"/>
            </v:shape>
            <v:shape style="position:absolute;left:7446;top:284;width:30;height:0" coordorigin="7446,284" coordsize="30,0" path="m7446,284l7477,284e" filled="f" stroked="t" strokeweight="0.24395pt" strokecolor="#000000">
              <v:path arrowok="t"/>
            </v:shape>
            <v:shape style="position:absolute;left:7506;top:284;width:30;height:0" coordorigin="7506,284" coordsize="30,0" path="m7506,284l7537,284e" filled="f" stroked="t" strokeweight="0.24395pt" strokecolor="#000000">
              <v:path arrowok="t"/>
            </v:shape>
            <v:shape style="position:absolute;left:7566;top:284;width:30;height:0" coordorigin="7566,284" coordsize="30,0" path="m7566,284l7597,284e" filled="f" stroked="t" strokeweight="0.24395pt" strokecolor="#000000">
              <v:path arrowok="t"/>
            </v:shape>
            <v:shape style="position:absolute;left:7627;top:284;width:30;height:0" coordorigin="7627,284" coordsize="30,0" path="m7627,284l7657,284e" filled="f" stroked="t" strokeweight="0.24395pt" strokecolor="#000000">
              <v:path arrowok="t"/>
            </v:shape>
            <v:shape style="position:absolute;left:7687;top:284;width:30;height:0" coordorigin="7687,284" coordsize="30,0" path="m7687,284l7717,284e" filled="f" stroked="t" strokeweight="0.24395pt" strokecolor="#000000">
              <v:path arrowok="t"/>
            </v:shape>
            <v:shape style="position:absolute;left:7747;top:284;width:30;height:0" coordorigin="7747,284" coordsize="30,0" path="m7747,284l7777,284e" filled="f" stroked="t" strokeweight="0.24395pt" strokecolor="#000000">
              <v:path arrowok="t"/>
            </v:shape>
            <v:shape style="position:absolute;left:7807;top:284;width:30;height:0" coordorigin="7807,284" coordsize="30,0" path="m7807,284l7837,284e" filled="f" stroked="t" strokeweight="0.24395pt" strokecolor="#000000">
              <v:path arrowok="t"/>
            </v:shape>
            <v:shape style="position:absolute;left:7867;top:284;width:30;height:0" coordorigin="7867,284" coordsize="30,0" path="m7867,284l7897,284e" filled="f" stroked="t" strokeweight="0.24395pt" strokecolor="#000000">
              <v:path arrowok="t"/>
            </v:shape>
            <v:shape style="position:absolute;left:7927;top:284;width:30;height:0" coordorigin="7927,284" coordsize="30,0" path="m7927,284l7957,284e" filled="f" stroked="t" strokeweight="0.24395pt" strokecolor="#000000">
              <v:path arrowok="t"/>
            </v:shape>
            <v:shape style="position:absolute;left:7987;top:284;width:30;height:0" coordorigin="7987,284" coordsize="30,0" path="m7987,284l8017,284e" filled="f" stroked="t" strokeweight="0.24395pt" strokecolor="#000000">
              <v:path arrowok="t"/>
            </v:shape>
            <v:shape style="position:absolute;left:8047;top:284;width:30;height:0" coordorigin="8047,284" coordsize="30,0" path="m8047,284l8077,284e" filled="f" stroked="t" strokeweight="0.24395pt" strokecolor="#000000">
              <v:path arrowok="t"/>
            </v:shape>
            <v:shape style="position:absolute;left:8107;top:284;width:30;height:0" coordorigin="8107,284" coordsize="30,0" path="m8107,284l8137,284e" filled="f" stroked="t" strokeweight="0.24395pt" strokecolor="#000000">
              <v:path arrowok="t"/>
            </v:shape>
            <v:shape style="position:absolute;left:8167;top:284;width:30;height:0" coordorigin="8167,284" coordsize="30,0" path="m8167,284l8197,284e" filled="f" stroked="t" strokeweight="0.24395pt" strokecolor="#000000">
              <v:path arrowok="t"/>
            </v:shape>
            <v:shape style="position:absolute;left:8227;top:284;width:30;height:0" coordorigin="8227,284" coordsize="30,0" path="m8227,284l8257,284e" filled="f" stroked="t" strokeweight="0.24395pt" strokecolor="#000000">
              <v:path arrowok="t"/>
            </v:shape>
            <v:shape style="position:absolute;left:8287;top:284;width:30;height:0" coordorigin="8287,284" coordsize="30,0" path="m8287,284l8317,284e" filled="f" stroked="t" strokeweight="0.24395pt" strokecolor="#000000">
              <v:path arrowok="t"/>
            </v:shape>
            <v:shape style="position:absolute;left:8347;top:284;width:30;height:0" coordorigin="8347,284" coordsize="30,0" path="m8347,284l8377,284e" filled="f" stroked="t" strokeweight="0.24395pt" strokecolor="#000000">
              <v:path arrowok="t"/>
            </v:shape>
            <v:shape style="position:absolute;left:8407;top:284;width:30;height:0" coordorigin="8407,284" coordsize="30,0" path="m8407,284l8437,284e" filled="f" stroked="t" strokeweight="0.24395pt" strokecolor="#000000">
              <v:path arrowok="t"/>
            </v:shape>
            <v:shape style="position:absolute;left:8467;top:284;width:30;height:0" coordorigin="8467,284" coordsize="30,0" path="m8467,284l8497,284e" filled="f" stroked="t" strokeweight="0.24395pt" strokecolor="#000000">
              <v:path arrowok="t"/>
            </v:shape>
            <v:shape style="position:absolute;left:8528;top:284;width:30;height:0" coordorigin="8528,284" coordsize="30,0" path="m8528,284l8557,284e" filled="f" stroked="t" strokeweight="0.24395pt" strokecolor="#000000">
              <v:path arrowok="t"/>
            </v:shape>
            <v:shape style="position:absolute;left:8588;top:284;width:30;height:0" coordorigin="8588,284" coordsize="30,0" path="m8588,284l8617,284e" filled="f" stroked="t" strokeweight="0.24395pt" strokecolor="#000000">
              <v:path arrowok="t"/>
            </v:shape>
            <v:shape style="position:absolute;left:8648;top:284;width:30;height:0" coordorigin="8648,284" coordsize="30,0" path="m8648,284l8677,284e" filled="f" stroked="t" strokeweight="0.24395pt" strokecolor="#000000">
              <v:path arrowok="t"/>
            </v:shape>
            <v:shape style="position:absolute;left:8708;top:284;width:30;height:0" coordorigin="8708,284" coordsize="30,0" path="m8708,284l8738,284e" filled="f" stroked="t" strokeweight="0.24395pt" strokecolor="#000000">
              <v:path arrowok="t"/>
            </v:shape>
            <v:shape style="position:absolute;left:8768;top:284;width:30;height:0" coordorigin="8768,284" coordsize="30,0" path="m8768,284l8798,284e" filled="f" stroked="t" strokeweight="0.24395pt" strokecolor="#000000">
              <v:path arrowok="t"/>
            </v:shape>
            <v:shape style="position:absolute;left:8828;top:284;width:30;height:0" coordorigin="8828,284" coordsize="30,0" path="m8828,284l8858,284e" filled="f" stroked="t" strokeweight="0.24395pt" strokecolor="#000000">
              <v:path arrowok="t"/>
            </v:shape>
            <v:shape style="position:absolute;left:8888;top:284;width:30;height:0" coordorigin="8888,284" coordsize="30,0" path="m8888,284l8918,284e" filled="f" stroked="t" strokeweight="0.24395pt" strokecolor="#000000">
              <v:path arrowok="t"/>
            </v:shape>
            <v:shape style="position:absolute;left:8948;top:284;width:30;height:0" coordorigin="8948,284" coordsize="30,0" path="m8948,284l8978,284e" filled="f" stroked="t" strokeweight="0.24395pt" strokecolor="#000000">
              <v:path arrowok="t"/>
            </v:shape>
            <v:shape style="position:absolute;left:9008;top:284;width:30;height:0" coordorigin="9008,284" coordsize="30,0" path="m9008,284l9038,284e" filled="f" stroked="t" strokeweight="0.24395pt" strokecolor="#000000">
              <v:path arrowok="t"/>
            </v:shape>
            <v:shape style="position:absolute;left:9068;top:284;width:30;height:0" coordorigin="9068,284" coordsize="30,0" path="m9068,284l9098,284e" filled="f" stroked="t" strokeweight="0.24395pt" strokecolor="#000000">
              <v:path arrowok="t"/>
            </v:shape>
            <v:shape style="position:absolute;left:9128;top:284;width:30;height:0" coordorigin="9128,284" coordsize="30,0" path="m9128,284l9158,284e" filled="f" stroked="t" strokeweight="0.24395pt" strokecolor="#000000">
              <v:path arrowok="t"/>
            </v:shape>
            <v:shape style="position:absolute;left:9188;top:284;width:30;height:0" coordorigin="9188,284" coordsize="30,0" path="m9188,284l9218,284e" filled="f" stroked="t" strokeweight="0.24395pt" strokecolor="#000000">
              <v:path arrowok="t"/>
            </v:shape>
            <v:shape style="position:absolute;left:9248;top:284;width:30;height:0" coordorigin="9248,284" coordsize="30,0" path="m9248,284l9278,284e" filled="f" stroked="t" strokeweight="0.24395pt" strokecolor="#000000">
              <v:path arrowok="t"/>
            </v:shape>
            <v:shape style="position:absolute;left:9308;top:284;width:30;height:0" coordorigin="9308,284" coordsize="30,0" path="m9308,284l9338,284e" filled="f" stroked="t" strokeweight="0.24395pt" strokecolor="#000000">
              <v:path arrowok="t"/>
            </v:shape>
            <w10:wrap type="none"/>
          </v:group>
        </w:pict>
      </w:r>
      <w:r>
        <w:pict>
          <v:group style="position:absolute;margin-left:276.118pt;margin-top:38.0674pt;width:187.917pt;height:0.24395pt;mso-position-horizontal-relative:page;mso-position-vertical-relative:paragraph;z-index:-850" coordorigin="5522,761" coordsize="3758,5">
            <v:shape style="position:absolute;left:5525;top:764;width:30;height:0" coordorigin="5525,764" coordsize="30,0" path="m5525,764l5555,764e" filled="f" stroked="t" strokeweight="0.24395pt" strokecolor="#000000">
              <v:path arrowok="t"/>
            </v:shape>
            <v:shape style="position:absolute;left:5585;top:764;width:30;height:0" coordorigin="5585,764" coordsize="30,0" path="m5585,764l5615,764e" filled="f" stroked="t" strokeweight="0.24395pt" strokecolor="#000000">
              <v:path arrowok="t"/>
            </v:shape>
            <v:shape style="position:absolute;left:5645;top:764;width:30;height:0" coordorigin="5645,764" coordsize="30,0" path="m5645,764l5675,764e" filled="f" stroked="t" strokeweight="0.24395pt" strokecolor="#000000">
              <v:path arrowok="t"/>
            </v:shape>
            <v:shape style="position:absolute;left:5705;top:764;width:30;height:0" coordorigin="5705,764" coordsize="30,0" path="m5705,764l5735,764e" filled="f" stroked="t" strokeweight="0.24395pt" strokecolor="#000000">
              <v:path arrowok="t"/>
            </v:shape>
            <v:shape style="position:absolute;left:5765;top:764;width:30;height:0" coordorigin="5765,764" coordsize="30,0" path="m5765,764l5795,764e" filled="f" stroked="t" strokeweight="0.24395pt" strokecolor="#000000">
              <v:path arrowok="t"/>
            </v:shape>
            <v:shape style="position:absolute;left:5825;top:764;width:30;height:0" coordorigin="5825,764" coordsize="30,0" path="m5825,764l5855,764e" filled="f" stroked="t" strokeweight="0.24395pt" strokecolor="#000000">
              <v:path arrowok="t"/>
            </v:shape>
            <v:shape style="position:absolute;left:5885;top:764;width:30;height:0" coordorigin="5885,764" coordsize="30,0" path="m5885,764l5915,764e" filled="f" stroked="t" strokeweight="0.24395pt" strokecolor="#000000">
              <v:path arrowok="t"/>
            </v:shape>
            <v:shape style="position:absolute;left:5945;top:764;width:30;height:0" coordorigin="5945,764" coordsize="30,0" path="m5945,764l5975,764e" filled="f" stroked="t" strokeweight="0.24395pt" strokecolor="#000000">
              <v:path arrowok="t"/>
            </v:shape>
            <v:shape style="position:absolute;left:6005;top:764;width:30;height:0" coordorigin="6005,764" coordsize="30,0" path="m6005,764l6035,764e" filled="f" stroked="t" strokeweight="0.24395pt" strokecolor="#000000">
              <v:path arrowok="t"/>
            </v:shape>
            <v:shape style="position:absolute;left:6066;top:764;width:30;height:0" coordorigin="6066,764" coordsize="30,0" path="m6066,764l6095,764e" filled="f" stroked="t" strokeweight="0.24395pt" strokecolor="#000000">
              <v:path arrowok="t"/>
            </v:shape>
            <v:shape style="position:absolute;left:6126;top:764;width:30;height:0" coordorigin="6126,764" coordsize="30,0" path="m6126,764l6155,764e" filled="f" stroked="t" strokeweight="0.24395pt" strokecolor="#000000">
              <v:path arrowok="t"/>
            </v:shape>
            <v:shape style="position:absolute;left:6186;top:764;width:30;height:0" coordorigin="6186,764" coordsize="30,0" path="m6186,764l6215,764e" filled="f" stroked="t" strokeweight="0.24395pt" strokecolor="#000000">
              <v:path arrowok="t"/>
            </v:shape>
            <v:shape style="position:absolute;left:6246;top:764;width:30;height:0" coordorigin="6246,764" coordsize="30,0" path="m6246,764l6275,764e" filled="f" stroked="t" strokeweight="0.24395pt" strokecolor="#000000">
              <v:path arrowok="t"/>
            </v:shape>
            <v:shape style="position:absolute;left:6306;top:764;width:30;height:0" coordorigin="6306,764" coordsize="30,0" path="m6306,764l6336,764e" filled="f" stroked="t" strokeweight="0.24395pt" strokecolor="#000000">
              <v:path arrowok="t"/>
            </v:shape>
            <v:shape style="position:absolute;left:6366;top:764;width:30;height:0" coordorigin="6366,764" coordsize="30,0" path="m6366,764l6396,764e" filled="f" stroked="t" strokeweight="0.24395pt" strokecolor="#000000">
              <v:path arrowok="t"/>
            </v:shape>
            <v:shape style="position:absolute;left:6426;top:764;width:30;height:0" coordorigin="6426,764" coordsize="30,0" path="m6426,764l6456,764e" filled="f" stroked="t" strokeweight="0.24395pt" strokecolor="#000000">
              <v:path arrowok="t"/>
            </v:shape>
            <v:shape style="position:absolute;left:6486;top:764;width:30;height:0" coordorigin="6486,764" coordsize="30,0" path="m6486,764l6516,764e" filled="f" stroked="t" strokeweight="0.24395pt" strokecolor="#000000">
              <v:path arrowok="t"/>
            </v:shape>
            <v:shape style="position:absolute;left:6546;top:764;width:30;height:0" coordorigin="6546,764" coordsize="30,0" path="m6546,764l6576,764e" filled="f" stroked="t" strokeweight="0.24395pt" strokecolor="#000000">
              <v:path arrowok="t"/>
            </v:shape>
            <v:shape style="position:absolute;left:6606;top:764;width:30;height:0" coordorigin="6606,764" coordsize="30,0" path="m6606,764l6636,764e" filled="f" stroked="t" strokeweight="0.24395pt" strokecolor="#000000">
              <v:path arrowok="t"/>
            </v:shape>
            <v:shape style="position:absolute;left:6666;top:764;width:30;height:0" coordorigin="6666,764" coordsize="30,0" path="m6666,764l6696,764e" filled="f" stroked="t" strokeweight="0.24395pt" strokecolor="#000000">
              <v:path arrowok="t"/>
            </v:shape>
            <v:shape style="position:absolute;left:6726;top:764;width:30;height:0" coordorigin="6726,764" coordsize="30,0" path="m6726,764l6756,764e" filled="f" stroked="t" strokeweight="0.24395pt" strokecolor="#000000">
              <v:path arrowok="t"/>
            </v:shape>
            <v:shape style="position:absolute;left:6786;top:764;width:30;height:0" coordorigin="6786,764" coordsize="30,0" path="m6786,764l6816,764e" filled="f" stroked="t" strokeweight="0.24395pt" strokecolor="#000000">
              <v:path arrowok="t"/>
            </v:shape>
            <v:shape style="position:absolute;left:6846;top:764;width:30;height:0" coordorigin="6846,764" coordsize="30,0" path="m6846,764l6876,764e" filled="f" stroked="t" strokeweight="0.24395pt" strokecolor="#000000">
              <v:path arrowok="t"/>
            </v:shape>
            <v:shape style="position:absolute;left:6906;top:764;width:30;height:0" coordorigin="6906,764" coordsize="30,0" path="m6906,764l6936,764e" filled="f" stroked="t" strokeweight="0.24395pt" strokecolor="#000000">
              <v:path arrowok="t"/>
            </v:shape>
            <v:shape style="position:absolute;left:6966;top:764;width:30;height:0" coordorigin="6966,764" coordsize="30,0" path="m6966,764l6996,764e" filled="f" stroked="t" strokeweight="0.24395pt" strokecolor="#000000">
              <v:path arrowok="t"/>
            </v:shape>
            <v:shape style="position:absolute;left:7026;top:764;width:30;height:0" coordorigin="7026,764" coordsize="30,0" path="m7026,764l7056,764e" filled="f" stroked="t" strokeweight="0.24395pt" strokecolor="#000000">
              <v:path arrowok="t"/>
            </v:shape>
            <v:shape style="position:absolute;left:7086;top:764;width:30;height:0" coordorigin="7086,764" coordsize="30,0" path="m7086,764l7116,764e" filled="f" stroked="t" strokeweight="0.24395pt" strokecolor="#000000">
              <v:path arrowok="t"/>
            </v:shape>
            <v:shape style="position:absolute;left:7146;top:764;width:30;height:0" coordorigin="7146,764" coordsize="30,0" path="m7146,764l7176,764e" filled="f" stroked="t" strokeweight="0.24395pt" strokecolor="#000000">
              <v:path arrowok="t"/>
            </v:shape>
            <v:shape style="position:absolute;left:7206;top:764;width:30;height:0" coordorigin="7206,764" coordsize="30,0" path="m7206,764l7236,764e" filled="f" stroked="t" strokeweight="0.24395pt" strokecolor="#000000">
              <v:path arrowok="t"/>
            </v:shape>
            <v:shape style="position:absolute;left:7266;top:764;width:30;height:0" coordorigin="7266,764" coordsize="30,0" path="m7266,764l7296,764e" filled="f" stroked="t" strokeweight="0.24395pt" strokecolor="#000000">
              <v:path arrowok="t"/>
            </v:shape>
            <v:shape style="position:absolute;left:7326;top:764;width:30;height:0" coordorigin="7326,764" coordsize="30,0" path="m7326,764l7357,764e" filled="f" stroked="t" strokeweight="0.24395pt" strokecolor="#000000">
              <v:path arrowok="t"/>
            </v:shape>
            <v:shape style="position:absolute;left:7386;top:764;width:30;height:0" coordorigin="7386,764" coordsize="30,0" path="m7386,764l7417,764e" filled="f" stroked="t" strokeweight="0.24395pt" strokecolor="#000000">
              <v:path arrowok="t"/>
            </v:shape>
            <v:shape style="position:absolute;left:7446;top:764;width:30;height:0" coordorigin="7446,764" coordsize="30,0" path="m7446,764l7477,764e" filled="f" stroked="t" strokeweight="0.24395pt" strokecolor="#000000">
              <v:path arrowok="t"/>
            </v:shape>
            <v:shape style="position:absolute;left:7506;top:764;width:30;height:0" coordorigin="7506,764" coordsize="30,0" path="m7506,764l7537,764e" filled="f" stroked="t" strokeweight="0.24395pt" strokecolor="#000000">
              <v:path arrowok="t"/>
            </v:shape>
            <v:shape style="position:absolute;left:7566;top:764;width:30;height:0" coordorigin="7566,764" coordsize="30,0" path="m7566,764l7597,764e" filled="f" stroked="t" strokeweight="0.24395pt" strokecolor="#000000">
              <v:path arrowok="t"/>
            </v:shape>
            <v:shape style="position:absolute;left:7627;top:764;width:30;height:0" coordorigin="7627,764" coordsize="30,0" path="m7627,764l7657,764e" filled="f" stroked="t" strokeweight="0.24395pt" strokecolor="#000000">
              <v:path arrowok="t"/>
            </v:shape>
            <v:shape style="position:absolute;left:7687;top:764;width:30;height:0" coordorigin="7687,764" coordsize="30,0" path="m7687,764l7717,764e" filled="f" stroked="t" strokeweight="0.24395pt" strokecolor="#000000">
              <v:path arrowok="t"/>
            </v:shape>
            <v:shape style="position:absolute;left:7747;top:764;width:30;height:0" coordorigin="7747,764" coordsize="30,0" path="m7747,764l7777,764e" filled="f" stroked="t" strokeweight="0.24395pt" strokecolor="#000000">
              <v:path arrowok="t"/>
            </v:shape>
            <v:shape style="position:absolute;left:7807;top:764;width:30;height:0" coordorigin="7807,764" coordsize="30,0" path="m7807,764l7837,764e" filled="f" stroked="t" strokeweight="0.24395pt" strokecolor="#000000">
              <v:path arrowok="t"/>
            </v:shape>
            <v:shape style="position:absolute;left:7867;top:764;width:30;height:0" coordorigin="7867,764" coordsize="30,0" path="m7867,764l7897,764e" filled="f" stroked="t" strokeweight="0.24395pt" strokecolor="#000000">
              <v:path arrowok="t"/>
            </v:shape>
            <v:shape style="position:absolute;left:7927;top:764;width:30;height:0" coordorigin="7927,764" coordsize="30,0" path="m7927,764l7957,764e" filled="f" stroked="t" strokeweight="0.24395pt" strokecolor="#000000">
              <v:path arrowok="t"/>
            </v:shape>
            <v:shape style="position:absolute;left:7987;top:764;width:30;height:0" coordorigin="7987,764" coordsize="30,0" path="m7987,764l8017,764e" filled="f" stroked="t" strokeweight="0.24395pt" strokecolor="#000000">
              <v:path arrowok="t"/>
            </v:shape>
            <v:shape style="position:absolute;left:8047;top:764;width:30;height:0" coordorigin="8047,764" coordsize="30,0" path="m8047,764l8077,764e" filled="f" stroked="t" strokeweight="0.24395pt" strokecolor="#000000">
              <v:path arrowok="t"/>
            </v:shape>
            <v:shape style="position:absolute;left:8107;top:764;width:30;height:0" coordorigin="8107,764" coordsize="30,0" path="m8107,764l8137,764e" filled="f" stroked="t" strokeweight="0.24395pt" strokecolor="#000000">
              <v:path arrowok="t"/>
            </v:shape>
            <v:shape style="position:absolute;left:8167;top:764;width:30;height:0" coordorigin="8167,764" coordsize="30,0" path="m8167,764l8197,764e" filled="f" stroked="t" strokeweight="0.24395pt" strokecolor="#000000">
              <v:path arrowok="t"/>
            </v:shape>
            <v:shape style="position:absolute;left:8227;top:764;width:30;height:0" coordorigin="8227,764" coordsize="30,0" path="m8227,764l8257,764e" filled="f" stroked="t" strokeweight="0.24395pt" strokecolor="#000000">
              <v:path arrowok="t"/>
            </v:shape>
            <v:shape style="position:absolute;left:8287;top:764;width:30;height:0" coordorigin="8287,764" coordsize="30,0" path="m8287,764l8317,764e" filled="f" stroked="t" strokeweight="0.24395pt" strokecolor="#000000">
              <v:path arrowok="t"/>
            </v:shape>
            <v:shape style="position:absolute;left:8347;top:764;width:30;height:0" coordorigin="8347,764" coordsize="30,0" path="m8347,764l8377,764e" filled="f" stroked="t" strokeweight="0.24395pt" strokecolor="#000000">
              <v:path arrowok="t"/>
            </v:shape>
            <v:shape style="position:absolute;left:8407;top:764;width:30;height:0" coordorigin="8407,764" coordsize="30,0" path="m8407,764l8437,764e" filled="f" stroked="t" strokeweight="0.24395pt" strokecolor="#000000">
              <v:path arrowok="t"/>
            </v:shape>
            <v:shape style="position:absolute;left:8467;top:764;width:30;height:0" coordorigin="8467,764" coordsize="30,0" path="m8467,764l8497,764e" filled="f" stroked="t" strokeweight="0.24395pt" strokecolor="#000000">
              <v:path arrowok="t"/>
            </v:shape>
            <v:shape style="position:absolute;left:8528;top:764;width:30;height:0" coordorigin="8528,764" coordsize="30,0" path="m8528,764l8557,764e" filled="f" stroked="t" strokeweight="0.24395pt" strokecolor="#000000">
              <v:path arrowok="t"/>
            </v:shape>
            <v:shape style="position:absolute;left:8588;top:764;width:30;height:0" coordorigin="8588,764" coordsize="30,0" path="m8588,764l8617,764e" filled="f" stroked="t" strokeweight="0.24395pt" strokecolor="#000000">
              <v:path arrowok="t"/>
            </v:shape>
            <v:shape style="position:absolute;left:8648;top:764;width:30;height:0" coordorigin="8648,764" coordsize="30,0" path="m8648,764l8677,764e" filled="f" stroked="t" strokeweight="0.24395pt" strokecolor="#000000">
              <v:path arrowok="t"/>
            </v:shape>
            <v:shape style="position:absolute;left:8708;top:764;width:30;height:0" coordorigin="8708,764" coordsize="30,0" path="m8708,764l8738,764e" filled="f" stroked="t" strokeweight="0.24395pt" strokecolor="#000000">
              <v:path arrowok="t"/>
            </v:shape>
            <v:shape style="position:absolute;left:8768;top:764;width:30;height:0" coordorigin="8768,764" coordsize="30,0" path="m8768,764l8798,764e" filled="f" stroked="t" strokeweight="0.24395pt" strokecolor="#000000">
              <v:path arrowok="t"/>
            </v:shape>
            <v:shape style="position:absolute;left:8828;top:764;width:30;height:0" coordorigin="8828,764" coordsize="30,0" path="m8828,764l8858,764e" filled="f" stroked="t" strokeweight="0.24395pt" strokecolor="#000000">
              <v:path arrowok="t"/>
            </v:shape>
            <v:shape style="position:absolute;left:8888;top:764;width:30;height:0" coordorigin="8888,764" coordsize="30,0" path="m8888,764l8918,764e" filled="f" stroked="t" strokeweight="0.24395pt" strokecolor="#000000">
              <v:path arrowok="t"/>
            </v:shape>
            <v:shape style="position:absolute;left:8948;top:764;width:30;height:0" coordorigin="8948,764" coordsize="30,0" path="m8948,764l8978,764e" filled="f" stroked="t" strokeweight="0.24395pt" strokecolor="#000000">
              <v:path arrowok="t"/>
            </v:shape>
            <v:shape style="position:absolute;left:9008;top:764;width:30;height:0" coordorigin="9008,764" coordsize="30,0" path="m9008,764l9038,764e" filled="f" stroked="t" strokeweight="0.24395pt" strokecolor="#000000">
              <v:path arrowok="t"/>
            </v:shape>
            <v:shape style="position:absolute;left:9068;top:764;width:30;height:0" coordorigin="9068,764" coordsize="30,0" path="m9068,764l9098,764e" filled="f" stroked="t" strokeweight="0.24395pt" strokecolor="#000000">
              <v:path arrowok="t"/>
            </v:shape>
            <v:shape style="position:absolute;left:9128;top:764;width:30;height:0" coordorigin="9128,764" coordsize="30,0" path="m9128,764l9158,764e" filled="f" stroked="t" strokeweight="0.24395pt" strokecolor="#000000">
              <v:path arrowok="t"/>
            </v:shape>
            <v:shape style="position:absolute;left:9188;top:764;width:30;height:0" coordorigin="9188,764" coordsize="30,0" path="m9188,764l9218,764e" filled="f" stroked="t" strokeweight="0.24395pt" strokecolor="#000000">
              <v:path arrowok="t"/>
            </v:shape>
            <v:shape style="position:absolute;left:9248;top:764;width:30;height:0" coordorigin="9248,764" coordsize="30,0" path="m9248,764l9278,764e" filled="f" stroked="t" strokeweight="0.24395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3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3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        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B(SH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7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4.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3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520" w:val="left"/>
        </w:tabs>
        <w:jc w:val="left"/>
        <w:spacing w:lineRule="auto" w:line="234"/>
        <w:ind w:left="2280" w:right="80" w:hanging="2104"/>
      </w:pPr>
      <w:r>
        <w:pict>
          <v:group style="position:absolute;margin-left:411.272pt;margin-top:94.1463pt;width:70.7449pt;height:0.195978pt;mso-position-horizontal-relative:page;mso-position-vertical-relative:paragraph;z-index:-848" coordorigin="8225,1883" coordsize="1415,4">
            <v:shape style="position:absolute;left:8227;top:1885;width:30;height:0" coordorigin="8227,1885" coordsize="30,0" path="m8227,1885l8257,1885e" filled="f" stroked="t" strokeweight="0.195978pt" strokecolor="#000000">
              <v:path arrowok="t"/>
            </v:shape>
            <v:shape style="position:absolute;left:8287;top:1885;width:30;height:0" coordorigin="8287,1885" coordsize="30,0" path="m8287,1885l8317,1885e" filled="f" stroked="t" strokeweight="0.195978pt" strokecolor="#000000">
              <v:path arrowok="t"/>
            </v:shape>
            <v:shape style="position:absolute;left:8347;top:1885;width:30;height:0" coordorigin="8347,1885" coordsize="30,0" path="m8347,1885l8377,1885e" filled="f" stroked="t" strokeweight="0.195978pt" strokecolor="#000000">
              <v:path arrowok="t"/>
            </v:shape>
            <v:shape style="position:absolute;left:8407;top:1885;width:30;height:0" coordorigin="8407,1885" coordsize="30,0" path="m8407,1885l8437,1885e" filled="f" stroked="t" strokeweight="0.195978pt" strokecolor="#000000">
              <v:path arrowok="t"/>
            </v:shape>
            <v:shape style="position:absolute;left:8467;top:1885;width:30;height:0" coordorigin="8467,1885" coordsize="30,0" path="m8467,1885l8497,1885e" filled="f" stroked="t" strokeweight="0.195978pt" strokecolor="#000000">
              <v:path arrowok="t"/>
            </v:shape>
            <v:shape style="position:absolute;left:8528;top:1885;width:30;height:0" coordorigin="8528,1885" coordsize="30,0" path="m8528,1885l8557,1885e" filled="f" stroked="t" strokeweight="0.195978pt" strokecolor="#000000">
              <v:path arrowok="t"/>
            </v:shape>
            <v:shape style="position:absolute;left:8588;top:1885;width:30;height:0" coordorigin="8588,1885" coordsize="30,0" path="m8588,1885l8617,1885e" filled="f" stroked="t" strokeweight="0.195978pt" strokecolor="#000000">
              <v:path arrowok="t"/>
            </v:shape>
            <v:shape style="position:absolute;left:8648;top:1885;width:30;height:0" coordorigin="8648,1885" coordsize="30,0" path="m8648,1885l8677,1885e" filled="f" stroked="t" strokeweight="0.195978pt" strokecolor="#000000">
              <v:path arrowok="t"/>
            </v:shape>
            <v:shape style="position:absolute;left:8708;top:1885;width:30;height:0" coordorigin="8708,1885" coordsize="30,0" path="m8708,1885l8738,1885e" filled="f" stroked="t" strokeweight="0.195978pt" strokecolor="#000000">
              <v:path arrowok="t"/>
            </v:shape>
            <v:shape style="position:absolute;left:8768;top:1885;width:30;height:0" coordorigin="8768,1885" coordsize="30,0" path="m8768,1885l8798,1885e" filled="f" stroked="t" strokeweight="0.195978pt" strokecolor="#000000">
              <v:path arrowok="t"/>
            </v:shape>
            <v:shape style="position:absolute;left:8828;top:1885;width:30;height:0" coordorigin="8828,1885" coordsize="30,0" path="m8828,1885l8858,1885e" filled="f" stroked="t" strokeweight="0.195978pt" strokecolor="#000000">
              <v:path arrowok="t"/>
            </v:shape>
            <v:shape style="position:absolute;left:8888;top:1885;width:30;height:0" coordorigin="8888,1885" coordsize="30,0" path="m8888,1885l8918,1885e" filled="f" stroked="t" strokeweight="0.195978pt" strokecolor="#000000">
              <v:path arrowok="t"/>
            </v:shape>
            <v:shape style="position:absolute;left:8948;top:1885;width:30;height:0" coordorigin="8948,1885" coordsize="30,0" path="m8948,1885l8978,1885e" filled="f" stroked="t" strokeweight="0.195978pt" strokecolor="#000000">
              <v:path arrowok="t"/>
            </v:shape>
            <v:shape style="position:absolute;left:9008;top:1885;width:30;height:0" coordorigin="9008,1885" coordsize="30,0" path="m9008,1885l9038,1885e" filled="f" stroked="t" strokeweight="0.195978pt" strokecolor="#000000">
              <v:path arrowok="t"/>
            </v:shape>
            <v:shape style="position:absolute;left:9068;top:1885;width:30;height:0" coordorigin="9068,1885" coordsize="30,0" path="m9068,1885l9098,1885e" filled="f" stroked="t" strokeweight="0.195978pt" strokecolor="#000000">
              <v:path arrowok="t"/>
            </v:shape>
            <v:shape style="position:absolute;left:9128;top:1885;width:30;height:0" coordorigin="9128,1885" coordsize="30,0" path="m9128,1885l9158,1885e" filled="f" stroked="t" strokeweight="0.195978pt" strokecolor="#000000">
              <v:path arrowok="t"/>
            </v:shape>
            <v:shape style="position:absolute;left:9188;top:1885;width:30;height:0" coordorigin="9188,1885" coordsize="30,0" path="m9188,1885l9218,1885e" filled="f" stroked="t" strokeweight="0.195978pt" strokecolor="#000000">
              <v:path arrowok="t"/>
            </v:shape>
            <v:shape style="position:absolute;left:9248;top:1885;width:30;height:0" coordorigin="9248,1885" coordsize="30,0" path="m9248,1885l9278,1885e" filled="f" stroked="t" strokeweight="0.195978pt" strokecolor="#000000">
              <v:path arrowok="t"/>
            </v:shape>
            <v:shape style="position:absolute;left:9308;top:1885;width:30;height:0" coordorigin="9308,1885" coordsize="30,0" path="m9308,1885l9338,1885e" filled="f" stroked="t" strokeweight="0.195978pt" strokecolor="#000000">
              <v:path arrowok="t"/>
            </v:shape>
            <v:shape style="position:absolute;left:9368;top:1885;width:30;height:0" coordorigin="9368,1885" coordsize="30,0" path="m9368,1885l9398,1885e" filled="f" stroked="t" strokeweight="0.195978pt" strokecolor="#000000">
              <v:path arrowok="t"/>
            </v:shape>
            <v:shape style="position:absolute;left:9428;top:1885;width:30;height:0" coordorigin="9428,1885" coordsize="30,0" path="m9428,1885l9458,1885e" filled="f" stroked="t" strokeweight="0.195978pt" strokecolor="#000000">
              <v:path arrowok="t"/>
            </v:shape>
            <v:shape style="position:absolute;left:9488;top:1885;width:30;height:0" coordorigin="9488,1885" coordsize="30,0" path="m9488,1885l9518,1885e" filled="f" stroked="t" strokeweight="0.195978pt" strokecolor="#000000">
              <v:path arrowok="t"/>
            </v:shape>
            <v:shape style="position:absolute;left:9548;top:1885;width:30;height:0" coordorigin="9548,1885" coordsize="30,0" path="m9548,1885l9578,1885e" filled="f" stroked="t" strokeweight="0.195978pt" strokecolor="#000000">
              <v:path arrowok="t"/>
            </v:shape>
            <v:shape style="position:absolute;left:9609;top:1885;width:30;height:0" coordorigin="9609,1885" coordsize="30,0" path="m9609,1885l9638,1885e" filled="f" stroked="t" strokeweight="0.195978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position w:val="-2"/>
          <w:sz w:val="24"/>
          <w:szCs w:val="24"/>
        </w:rPr>
        <w:t>5</w:t>
      </w:r>
      <w:r>
        <w:rPr>
          <w:rFonts w:cs="Haettenschweiler" w:hAnsi="Haettenschweiler" w:eastAsia="Haettenschweiler" w:ascii="Haettenschweiler"/>
          <w:spacing w:val="0"/>
          <w:w w:val="100"/>
          <w:position w:val="-2"/>
          <w:sz w:val="24"/>
          <w:szCs w:val="24"/>
        </w:rPr>
        <w:t>.</w:t>
        <w:tab/>
      </w:r>
      <w:r>
        <w:rPr>
          <w:rFonts w:cs="Haettenschweiler" w:hAnsi="Haettenschweiler" w:eastAsia="Haettenschweiler" w:ascii="Haettenschweiler"/>
          <w:spacing w:val="0"/>
          <w:w w:val="100"/>
          <w:position w:val="-2"/>
          <w:sz w:val="24"/>
          <w:szCs w:val="24"/>
        </w:rPr>
      </w:r>
      <w:r>
        <w:rPr>
          <w:rFonts w:cs="Arial" w:hAnsi="Arial" w:eastAsia="Arial" w:ascii="Arial"/>
          <w:spacing w:val="2"/>
          <w:w w:val="100"/>
          <w:position w:val="-2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JUK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2"/>
          <w:sz w:val="24"/>
          <w:szCs w:val="24"/>
        </w:rPr>
        <w:t>RJA</w:t>
      </w:r>
      <w:r>
        <w:rPr>
          <w:rFonts w:cs="Arial" w:hAnsi="Arial" w:eastAsia="Arial" w:ascii="Arial"/>
          <w:spacing w:val="2"/>
          <w:w w:val="100"/>
          <w:position w:val="-2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2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KER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KER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ENEBAS,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ENCUC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BUANG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SA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PAH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SARAP,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REBA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KAYU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SER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KERJA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BERKA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DI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KEDUA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DUA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CERUN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SEP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NJ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NG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PAR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SUN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SK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SAL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RAN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3"/>
          <w:w w:val="100"/>
          <w:position w:val="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ERKA</w:t>
      </w:r>
      <w:r>
        <w:rPr>
          <w:rFonts w:cs="Arial" w:hAnsi="Arial" w:eastAsia="Arial" w:ascii="Arial"/>
          <w:spacing w:val="12"/>
          <w:w w:val="100"/>
          <w:position w:val="0"/>
          <w:sz w:val="22"/>
          <w:szCs w:val="22"/>
        </w:rPr>
        <w:t>W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BAN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ERB</w:t>
      </w:r>
      <w:r>
        <w:rPr>
          <w:rFonts w:cs="Arial" w:hAnsi="Arial" w:eastAsia="Arial" w:ascii="Arial"/>
          <w:spacing w:val="2"/>
          <w:w w:val="100"/>
          <w:position w:val="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K,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KUA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UD</w:t>
      </w:r>
      <w:r>
        <w:rPr>
          <w:rFonts w:cs="Arial" w:hAnsi="Arial" w:eastAsia="Arial" w:ascii="Arial"/>
          <w:spacing w:val="1"/>
          <w:w w:val="100"/>
          <w:position w:val="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660" w:bottom="280" w:left="620" w:right="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exact" w:line="260"/>
        <w:ind w:left="176" w:right="-58"/>
      </w:pPr>
      <w:r>
        <w:pict>
          <v:group style="position:absolute;margin-left:228.112pt;margin-top:16.3154pt;width:91.7649pt;height:0.195978pt;mso-position-horizontal-relative:page;mso-position-vertical-relative:paragraph;z-index:-849" coordorigin="4562,326" coordsize="1835,4">
            <v:shape style="position:absolute;left:4564;top:328;width:30;height:0" coordorigin="4564,328" coordsize="30,0" path="m4564,328l4594,328e" filled="f" stroked="t" strokeweight="0.195978pt" strokecolor="#000000">
              <v:path arrowok="t"/>
            </v:shape>
            <v:shape style="position:absolute;left:4624;top:328;width:30;height:0" coordorigin="4624,328" coordsize="30,0" path="m4624,328l4654,328e" filled="f" stroked="t" strokeweight="0.195978pt" strokecolor="#000000">
              <v:path arrowok="t"/>
            </v:shape>
            <v:shape style="position:absolute;left:4684;top:328;width:30;height:0" coordorigin="4684,328" coordsize="30,0" path="m4684,328l4714,328e" filled="f" stroked="t" strokeweight="0.195978pt" strokecolor="#000000">
              <v:path arrowok="t"/>
            </v:shape>
            <v:shape style="position:absolute;left:4744;top:328;width:30;height:0" coordorigin="4744,328" coordsize="30,0" path="m4744,328l4774,328e" filled="f" stroked="t" strokeweight="0.195978pt" strokecolor="#000000">
              <v:path arrowok="t"/>
            </v:shape>
            <v:shape style="position:absolute;left:4804;top:328;width:30;height:0" coordorigin="4804,328" coordsize="30,0" path="m4804,328l4834,328e" filled="f" stroked="t" strokeweight="0.195978pt" strokecolor="#000000">
              <v:path arrowok="t"/>
            </v:shape>
            <v:shape style="position:absolute;left:4864;top:328;width:30;height:0" coordorigin="4864,328" coordsize="30,0" path="m4864,328l4894,328e" filled="f" stroked="t" strokeweight="0.195978pt" strokecolor="#000000">
              <v:path arrowok="t"/>
            </v:shape>
            <v:shape style="position:absolute;left:4924;top:328;width:30;height:0" coordorigin="4924,328" coordsize="30,0" path="m4924,328l4954,328e" filled="f" stroked="t" strokeweight="0.195978pt" strokecolor="#000000">
              <v:path arrowok="t"/>
            </v:shape>
            <v:shape style="position:absolute;left:4984;top:328;width:30;height:0" coordorigin="4984,328" coordsize="30,0" path="m4984,328l5014,328e" filled="f" stroked="t" strokeweight="0.195978pt" strokecolor="#000000">
              <v:path arrowok="t"/>
            </v:shape>
            <v:shape style="position:absolute;left:5044;top:328;width:30;height:0" coordorigin="5044,328" coordsize="30,0" path="m5044,328l5074,328e" filled="f" stroked="t" strokeweight="0.195978pt" strokecolor="#000000">
              <v:path arrowok="t"/>
            </v:shape>
            <v:shape style="position:absolute;left:5105;top:328;width:30;height:0" coordorigin="5105,328" coordsize="30,0" path="m5105,328l5134,328e" filled="f" stroked="t" strokeweight="0.195978pt" strokecolor="#000000">
              <v:path arrowok="t"/>
            </v:shape>
            <v:shape style="position:absolute;left:5165;top:328;width:30;height:0" coordorigin="5165,328" coordsize="30,0" path="m5165,328l5195,328e" filled="f" stroked="t" strokeweight="0.195978pt" strokecolor="#000000">
              <v:path arrowok="t"/>
            </v:shape>
            <v:shape style="position:absolute;left:5225;top:328;width:30;height:0" coordorigin="5225,328" coordsize="30,0" path="m5225,328l5255,328e" filled="f" stroked="t" strokeweight="0.195978pt" strokecolor="#000000">
              <v:path arrowok="t"/>
            </v:shape>
            <v:shape style="position:absolute;left:5285;top:328;width:30;height:0" coordorigin="5285,328" coordsize="30,0" path="m5285,328l5315,328e" filled="f" stroked="t" strokeweight="0.195978pt" strokecolor="#000000">
              <v:path arrowok="t"/>
            </v:shape>
            <v:shape style="position:absolute;left:5345;top:328;width:30;height:0" coordorigin="5345,328" coordsize="30,0" path="m5345,328l5375,328e" filled="f" stroked="t" strokeweight="0.195978pt" strokecolor="#000000">
              <v:path arrowok="t"/>
            </v:shape>
            <v:shape style="position:absolute;left:5405;top:328;width:30;height:0" coordorigin="5405,328" coordsize="30,0" path="m5405,328l5435,328e" filled="f" stroked="t" strokeweight="0.195978pt" strokecolor="#000000">
              <v:path arrowok="t"/>
            </v:shape>
            <v:shape style="position:absolute;left:5465;top:328;width:30;height:0" coordorigin="5465,328" coordsize="30,0" path="m5465,328l5495,328e" filled="f" stroked="t" strokeweight="0.195978pt" strokecolor="#000000">
              <v:path arrowok="t"/>
            </v:shape>
            <v:shape style="position:absolute;left:5525;top:328;width:30;height:0" coordorigin="5525,328" coordsize="30,0" path="m5525,328l5555,328e" filled="f" stroked="t" strokeweight="0.195978pt" strokecolor="#000000">
              <v:path arrowok="t"/>
            </v:shape>
            <v:shape style="position:absolute;left:5585;top:328;width:30;height:0" coordorigin="5585,328" coordsize="30,0" path="m5585,328l5615,328e" filled="f" stroked="t" strokeweight="0.195978pt" strokecolor="#000000">
              <v:path arrowok="t"/>
            </v:shape>
            <v:shape style="position:absolute;left:5645;top:328;width:30;height:0" coordorigin="5645,328" coordsize="30,0" path="m5645,328l5675,328e" filled="f" stroked="t" strokeweight="0.195978pt" strokecolor="#000000">
              <v:path arrowok="t"/>
            </v:shape>
            <v:shape style="position:absolute;left:5705;top:328;width:30;height:0" coordorigin="5705,328" coordsize="30,0" path="m5705,328l5735,328e" filled="f" stroked="t" strokeweight="0.195978pt" strokecolor="#000000">
              <v:path arrowok="t"/>
            </v:shape>
            <v:shape style="position:absolute;left:5765;top:328;width:30;height:0" coordorigin="5765,328" coordsize="30,0" path="m5765,328l5795,328e" filled="f" stroked="t" strokeweight="0.195978pt" strokecolor="#000000">
              <v:path arrowok="t"/>
            </v:shape>
            <v:shape style="position:absolute;left:5825;top:328;width:30;height:0" coordorigin="5825,328" coordsize="30,0" path="m5825,328l5855,328e" filled="f" stroked="t" strokeweight="0.195978pt" strokecolor="#000000">
              <v:path arrowok="t"/>
            </v:shape>
            <v:shape style="position:absolute;left:5885;top:328;width:30;height:0" coordorigin="5885,328" coordsize="30,0" path="m5885,328l5915,328e" filled="f" stroked="t" strokeweight="0.195978pt" strokecolor="#000000">
              <v:path arrowok="t"/>
            </v:shape>
            <v:shape style="position:absolute;left:5945;top:328;width:30;height:0" coordorigin="5945,328" coordsize="30,0" path="m5945,328l5975,328e" filled="f" stroked="t" strokeweight="0.195978pt" strokecolor="#000000">
              <v:path arrowok="t"/>
            </v:shape>
            <v:shape style="position:absolute;left:6005;top:328;width:30;height:0" coordorigin="6005,328" coordsize="30,0" path="m6005,328l6035,328e" filled="f" stroked="t" strokeweight="0.195978pt" strokecolor="#000000">
              <v:path arrowok="t"/>
            </v:shape>
            <v:shape style="position:absolute;left:6066;top:328;width:30;height:0" coordorigin="6066,328" coordsize="30,0" path="m6066,328l6095,328e" filled="f" stroked="t" strokeweight="0.195978pt" strokecolor="#000000">
              <v:path arrowok="t"/>
            </v:shape>
            <v:shape style="position:absolute;left:6126;top:328;width:30;height:0" coordorigin="6126,328" coordsize="30,0" path="m6126,328l6155,328e" filled="f" stroked="t" strokeweight="0.195978pt" strokecolor="#000000">
              <v:path arrowok="t"/>
            </v:shape>
            <v:shape style="position:absolute;left:6186;top:328;width:30;height:0" coordorigin="6186,328" coordsize="30,0" path="m6186,328l6215,328e" filled="f" stroked="t" strokeweight="0.195978pt" strokecolor="#000000">
              <v:path arrowok="t"/>
            </v:shape>
            <v:shape style="position:absolute;left:6246;top:328;width:30;height:0" coordorigin="6246,328" coordsize="30,0" path="m6246,328l6275,328e" filled="f" stroked="t" strokeweight="0.195978pt" strokecolor="#000000">
              <v:path arrowok="t"/>
            </v:shape>
            <v:shape style="position:absolute;left:6306;top:328;width:30;height:0" coordorigin="6306,328" coordsize="30,0" path="m6306,328l6336,328e" filled="f" stroked="t" strokeweight="0.195978pt" strokecolor="#000000">
              <v:path arrowok="t"/>
            </v:shape>
            <v:shape style="position:absolute;left:6366;top:328;width:30;height:0" coordorigin="6366,328" coordsize="30,0" path="m6366,328l6396,328e" filled="f" stroked="t" strokeweight="0.195978pt" strokecolor="#000000">
              <v:path arrowok="t"/>
            </v:shape>
            <w10:wrap type="none"/>
          </v:group>
        </w:pict>
      </w:r>
      <w:r>
        <w:pict>
          <v:group style="position:absolute;margin-left:171.052pt;margin-top:43.3054pt;width:91.7889pt;height:0.195978pt;mso-position-horizontal-relative:page;mso-position-vertical-relative:paragraph;z-index:-847" coordorigin="3421,866" coordsize="1836,4">
            <v:shape style="position:absolute;left:3423;top:868;width:30;height:0" coordorigin="3423,868" coordsize="30,0" path="m3423,868l3453,868e" filled="f" stroked="t" strokeweight="0.195978pt" strokecolor="#000000">
              <v:path arrowok="t"/>
            </v:shape>
            <v:shape style="position:absolute;left:3483;top:868;width:30;height:0" coordorigin="3483,868" coordsize="30,0" path="m3483,868l3513,868e" filled="f" stroked="t" strokeweight="0.195978pt" strokecolor="#000000">
              <v:path arrowok="t"/>
            </v:shape>
            <v:shape style="position:absolute;left:3543;top:868;width:30;height:0" coordorigin="3543,868" coordsize="30,0" path="m3543,868l3573,868e" filled="f" stroked="t" strokeweight="0.195978pt" strokecolor="#000000">
              <v:path arrowok="t"/>
            </v:shape>
            <v:shape style="position:absolute;left:3603;top:868;width:30;height:0" coordorigin="3603,868" coordsize="30,0" path="m3603,868l3633,868e" filled="f" stroked="t" strokeweight="0.195978pt" strokecolor="#000000">
              <v:path arrowok="t"/>
            </v:shape>
            <v:shape style="position:absolute;left:3663;top:868;width:30;height:0" coordorigin="3663,868" coordsize="30,0" path="m3663,868l3693,868e" filled="f" stroked="t" strokeweight="0.195978pt" strokecolor="#000000">
              <v:path arrowok="t"/>
            </v:shape>
            <v:shape style="position:absolute;left:3723;top:868;width:30;height:0" coordorigin="3723,868" coordsize="30,0" path="m3723,868l3753,868e" filled="f" stroked="t" strokeweight="0.195978pt" strokecolor="#000000">
              <v:path arrowok="t"/>
            </v:shape>
            <v:shape style="position:absolute;left:3783;top:868;width:30;height:0" coordorigin="3783,868" coordsize="30,0" path="m3783,868l3813,868e" filled="f" stroked="t" strokeweight="0.195978pt" strokecolor="#000000">
              <v:path arrowok="t"/>
            </v:shape>
            <v:shape style="position:absolute;left:3843;top:868;width:30;height:0" coordorigin="3843,868" coordsize="30,0" path="m3843,868l3873,868e" filled="f" stroked="t" strokeweight="0.195978pt" strokecolor="#000000">
              <v:path arrowok="t"/>
            </v:shape>
            <v:shape style="position:absolute;left:3903;top:868;width:30;height:0" coordorigin="3903,868" coordsize="30,0" path="m3903,868l3934,868e" filled="f" stroked="t" strokeweight="0.195978pt" strokecolor="#000000">
              <v:path arrowok="t"/>
            </v:shape>
            <v:shape style="position:absolute;left:3963;top:868;width:30;height:0" coordorigin="3963,868" coordsize="30,0" path="m3963,868l3994,868e" filled="f" stroked="t" strokeweight="0.195978pt" strokecolor="#000000">
              <v:path arrowok="t"/>
            </v:shape>
            <v:shape style="position:absolute;left:4023;top:868;width:30;height:0" coordorigin="4023,868" coordsize="30,0" path="m4023,868l4054,868e" filled="f" stroked="t" strokeweight="0.195978pt" strokecolor="#000000">
              <v:path arrowok="t"/>
            </v:shape>
            <v:shape style="position:absolute;left:4083;top:868;width:30;height:0" coordorigin="4083,868" coordsize="30,0" path="m4083,868l4114,868e" filled="f" stroked="t" strokeweight="0.195978pt" strokecolor="#000000">
              <v:path arrowok="t"/>
            </v:shape>
            <v:shape style="position:absolute;left:4143;top:868;width:30;height:0" coordorigin="4143,868" coordsize="30,0" path="m4143,868l4174,868e" filled="f" stroked="t" strokeweight="0.195978pt" strokecolor="#000000">
              <v:path arrowok="t"/>
            </v:shape>
            <v:shape style="position:absolute;left:4203;top:868;width:30;height:0" coordorigin="4203,868" coordsize="30,0" path="m4203,868l4234,868e" filled="f" stroked="t" strokeweight="0.195978pt" strokecolor="#000000">
              <v:path arrowok="t"/>
            </v:shape>
            <v:shape style="position:absolute;left:4264;top:868;width:30;height:0" coordorigin="4264,868" coordsize="30,0" path="m4264,868l4294,868e" filled="f" stroked="t" strokeweight="0.195978pt" strokecolor="#000000">
              <v:path arrowok="t"/>
            </v:shape>
            <v:shape style="position:absolute;left:4324;top:868;width:30;height:0" coordorigin="4324,868" coordsize="30,0" path="m4324,868l4354,868e" filled="f" stroked="t" strokeweight="0.195978pt" strokecolor="#000000">
              <v:path arrowok="t"/>
            </v:shape>
            <v:shape style="position:absolute;left:4384;top:868;width:30;height:0" coordorigin="4384,868" coordsize="30,0" path="m4384,868l4414,868e" filled="f" stroked="t" strokeweight="0.195978pt" strokecolor="#000000">
              <v:path arrowok="t"/>
            </v:shape>
            <v:shape style="position:absolute;left:4444;top:868;width:30;height:0" coordorigin="4444,868" coordsize="30,0" path="m4444,868l4474,868e" filled="f" stroked="t" strokeweight="0.195978pt" strokecolor="#000000">
              <v:path arrowok="t"/>
            </v:shape>
            <v:shape style="position:absolute;left:4504;top:868;width:30;height:0" coordorigin="4504,868" coordsize="30,0" path="m4504,868l4534,868e" filled="f" stroked="t" strokeweight="0.195978pt" strokecolor="#000000">
              <v:path arrowok="t"/>
            </v:shape>
            <v:shape style="position:absolute;left:4564;top:868;width:30;height:0" coordorigin="4564,868" coordsize="30,0" path="m4564,868l4594,868e" filled="f" stroked="t" strokeweight="0.195978pt" strokecolor="#000000">
              <v:path arrowok="t"/>
            </v:shape>
            <v:shape style="position:absolute;left:4624;top:868;width:30;height:0" coordorigin="4624,868" coordsize="30,0" path="m4624,868l4654,868e" filled="f" stroked="t" strokeweight="0.195978pt" strokecolor="#000000">
              <v:path arrowok="t"/>
            </v:shape>
            <v:shape style="position:absolute;left:4684;top:868;width:30;height:0" coordorigin="4684,868" coordsize="30,0" path="m4684,868l4714,868e" filled="f" stroked="t" strokeweight="0.195978pt" strokecolor="#000000">
              <v:path arrowok="t"/>
            </v:shape>
            <v:shape style="position:absolute;left:4744;top:868;width:30;height:0" coordorigin="4744,868" coordsize="30,0" path="m4744,868l4774,868e" filled="f" stroked="t" strokeweight="0.195978pt" strokecolor="#000000">
              <v:path arrowok="t"/>
            </v:shape>
            <v:shape style="position:absolute;left:4804;top:868;width:30;height:0" coordorigin="4804,868" coordsize="30,0" path="m4804,868l4834,868e" filled="f" stroked="t" strokeweight="0.195978pt" strokecolor="#000000">
              <v:path arrowok="t"/>
            </v:shape>
            <v:shape style="position:absolute;left:4864;top:868;width:30;height:0" coordorigin="4864,868" coordsize="30,0" path="m4864,868l4894,868e" filled="f" stroked="t" strokeweight="0.195978pt" strokecolor="#000000">
              <v:path arrowok="t"/>
            </v:shape>
            <v:shape style="position:absolute;left:4924;top:868;width:30;height:0" coordorigin="4924,868" coordsize="30,0" path="m4924,868l4954,868e" filled="f" stroked="t" strokeweight="0.195978pt" strokecolor="#000000">
              <v:path arrowok="t"/>
            </v:shape>
            <v:shape style="position:absolute;left:4984;top:868;width:30;height:0" coordorigin="4984,868" coordsize="30,0" path="m4984,868l5014,868e" filled="f" stroked="t" strokeweight="0.195978pt" strokecolor="#000000">
              <v:path arrowok="t"/>
            </v:shape>
            <v:shape style="position:absolute;left:5044;top:868;width:30;height:0" coordorigin="5044,868" coordsize="30,0" path="m5044,868l5074,868e" filled="f" stroked="t" strokeweight="0.195978pt" strokecolor="#000000">
              <v:path arrowok="t"/>
            </v:shape>
            <v:shape style="position:absolute;left:5105;top:868;width:30;height:0" coordorigin="5105,868" coordsize="30,0" path="m5105,868l5134,868e" filled="f" stroked="t" strokeweight="0.195978pt" strokecolor="#000000">
              <v:path arrowok="t"/>
            </v:shape>
            <v:shape style="position:absolute;left:5165;top:868;width:30;height:0" coordorigin="5165,868" coordsize="30,0" path="m5165,868l5195,868e" filled="f" stroked="t" strokeweight="0.195978pt" strokecolor="#000000">
              <v:path arrowok="t"/>
            </v:shape>
            <v:shape style="position:absolute;left:5225;top:868;width:30;height:0" coordorigin="5225,868" coordsize="30,0" path="m5225,868l5255,868e" filled="f" stroked="t" strokeweight="0.195978pt" strokecolor="#000000">
              <v:path arrowok="t"/>
            </v:shape>
            <w10:wrap type="none"/>
          </v:group>
        </w:pict>
      </w:r>
      <w:r>
        <w:pict>
          <v:group style="position:absolute;margin-left:207.072pt;margin-top:67.2954pt;width:91.7889pt;height:0.195978pt;mso-position-horizontal-relative:page;mso-position-vertical-relative:paragraph;z-index:-846" coordorigin="4141,1346" coordsize="1836,4">
            <v:shape style="position:absolute;left:4143;top:1348;width:30;height:0" coordorigin="4143,1348" coordsize="30,0" path="m4143,1348l4174,1348e" filled="f" stroked="t" strokeweight="0.195978pt" strokecolor="#000000">
              <v:path arrowok="t"/>
            </v:shape>
            <v:shape style="position:absolute;left:4203;top:1348;width:30;height:0" coordorigin="4203,1348" coordsize="30,0" path="m4203,1348l4234,1348e" filled="f" stroked="t" strokeweight="0.195978pt" strokecolor="#000000">
              <v:path arrowok="t"/>
            </v:shape>
            <v:shape style="position:absolute;left:4264;top:1348;width:30;height:0" coordorigin="4264,1348" coordsize="30,0" path="m4264,1348l4294,1348e" filled="f" stroked="t" strokeweight="0.195978pt" strokecolor="#000000">
              <v:path arrowok="t"/>
            </v:shape>
            <v:shape style="position:absolute;left:4324;top:1348;width:30;height:0" coordorigin="4324,1348" coordsize="30,0" path="m4324,1348l4354,1348e" filled="f" stroked="t" strokeweight="0.195978pt" strokecolor="#000000">
              <v:path arrowok="t"/>
            </v:shape>
            <v:shape style="position:absolute;left:4384;top:1348;width:30;height:0" coordorigin="4384,1348" coordsize="30,0" path="m4384,1348l4414,1348e" filled="f" stroked="t" strokeweight="0.195978pt" strokecolor="#000000">
              <v:path arrowok="t"/>
            </v:shape>
            <v:shape style="position:absolute;left:4444;top:1348;width:30;height:0" coordorigin="4444,1348" coordsize="30,0" path="m4444,1348l4474,1348e" filled="f" stroked="t" strokeweight="0.195978pt" strokecolor="#000000">
              <v:path arrowok="t"/>
            </v:shape>
            <v:shape style="position:absolute;left:4504;top:1348;width:30;height:0" coordorigin="4504,1348" coordsize="30,0" path="m4504,1348l4534,1348e" filled="f" stroked="t" strokeweight="0.195978pt" strokecolor="#000000">
              <v:path arrowok="t"/>
            </v:shape>
            <v:shape style="position:absolute;left:4564;top:1348;width:30;height:0" coordorigin="4564,1348" coordsize="30,0" path="m4564,1348l4594,1348e" filled="f" stroked="t" strokeweight="0.195978pt" strokecolor="#000000">
              <v:path arrowok="t"/>
            </v:shape>
            <v:shape style="position:absolute;left:4624;top:1348;width:30;height:0" coordorigin="4624,1348" coordsize="30,0" path="m4624,1348l4654,1348e" filled="f" stroked="t" strokeweight="0.195978pt" strokecolor="#000000">
              <v:path arrowok="t"/>
            </v:shape>
            <v:shape style="position:absolute;left:4684;top:1348;width:30;height:0" coordorigin="4684,1348" coordsize="30,0" path="m4684,1348l4714,1348e" filled="f" stroked="t" strokeweight="0.195978pt" strokecolor="#000000">
              <v:path arrowok="t"/>
            </v:shape>
            <v:shape style="position:absolute;left:4744;top:1348;width:30;height:0" coordorigin="4744,1348" coordsize="30,0" path="m4744,1348l4774,1348e" filled="f" stroked="t" strokeweight="0.195978pt" strokecolor="#000000">
              <v:path arrowok="t"/>
            </v:shape>
            <v:shape style="position:absolute;left:4804;top:1348;width:30;height:0" coordorigin="4804,1348" coordsize="30,0" path="m4804,1348l4834,1348e" filled="f" stroked="t" strokeweight="0.195978pt" strokecolor="#000000">
              <v:path arrowok="t"/>
            </v:shape>
            <v:shape style="position:absolute;left:4864;top:1348;width:30;height:0" coordorigin="4864,1348" coordsize="30,0" path="m4864,1348l4894,1348e" filled="f" stroked="t" strokeweight="0.195978pt" strokecolor="#000000">
              <v:path arrowok="t"/>
            </v:shape>
            <v:shape style="position:absolute;left:4924;top:1348;width:30;height:0" coordorigin="4924,1348" coordsize="30,0" path="m4924,1348l4954,1348e" filled="f" stroked="t" strokeweight="0.195978pt" strokecolor="#000000">
              <v:path arrowok="t"/>
            </v:shape>
            <v:shape style="position:absolute;left:4984;top:1348;width:30;height:0" coordorigin="4984,1348" coordsize="30,0" path="m4984,1348l5014,1348e" filled="f" stroked="t" strokeweight="0.195978pt" strokecolor="#000000">
              <v:path arrowok="t"/>
            </v:shape>
            <v:shape style="position:absolute;left:5044;top:1348;width:30;height:0" coordorigin="5044,1348" coordsize="30,0" path="m5044,1348l5074,1348e" filled="f" stroked="t" strokeweight="0.195978pt" strokecolor="#000000">
              <v:path arrowok="t"/>
            </v:shape>
            <v:shape style="position:absolute;left:5105;top:1348;width:30;height:0" coordorigin="5105,1348" coordsize="30,0" path="m5105,1348l5134,1348e" filled="f" stroked="t" strokeweight="0.195978pt" strokecolor="#000000">
              <v:path arrowok="t"/>
            </v:shape>
            <v:shape style="position:absolute;left:5165;top:1348;width:30;height:0" coordorigin="5165,1348" coordsize="30,0" path="m5165,1348l5195,1348e" filled="f" stroked="t" strokeweight="0.195978pt" strokecolor="#000000">
              <v:path arrowok="t"/>
            </v:shape>
            <v:shape style="position:absolute;left:5225;top:1348;width:30;height:0" coordorigin="5225,1348" coordsize="30,0" path="m5225,1348l5255,1348e" filled="f" stroked="t" strokeweight="0.195978pt" strokecolor="#000000">
              <v:path arrowok="t"/>
            </v:shape>
            <v:shape style="position:absolute;left:5285;top:1348;width:30;height:0" coordorigin="5285,1348" coordsize="30,0" path="m5285,1348l5315,1348e" filled="f" stroked="t" strokeweight="0.195978pt" strokecolor="#000000">
              <v:path arrowok="t"/>
            </v:shape>
            <v:shape style="position:absolute;left:5345;top:1348;width:30;height:0" coordorigin="5345,1348" coordsize="30,0" path="m5345,1348l5375,1348e" filled="f" stroked="t" strokeweight="0.195978pt" strokecolor="#000000">
              <v:path arrowok="t"/>
            </v:shape>
            <v:shape style="position:absolute;left:5405;top:1348;width:30;height:0" coordorigin="5405,1348" coordsize="30,0" path="m5405,1348l5435,1348e" filled="f" stroked="t" strokeweight="0.195978pt" strokecolor="#000000">
              <v:path arrowok="t"/>
            </v:shape>
            <v:shape style="position:absolute;left:5465;top:1348;width:30;height:0" coordorigin="5465,1348" coordsize="30,0" path="m5465,1348l5495,1348e" filled="f" stroked="t" strokeweight="0.195978pt" strokecolor="#000000">
              <v:path arrowok="t"/>
            </v:shape>
            <v:shape style="position:absolute;left:5525;top:1348;width:30;height:0" coordorigin="5525,1348" coordsize="30,0" path="m5525,1348l5555,1348e" filled="f" stroked="t" strokeweight="0.195978pt" strokecolor="#000000">
              <v:path arrowok="t"/>
            </v:shape>
            <v:shape style="position:absolute;left:5585;top:1348;width:30;height:0" coordorigin="5585,1348" coordsize="30,0" path="m5585,1348l5615,1348e" filled="f" stroked="t" strokeweight="0.195978pt" strokecolor="#000000">
              <v:path arrowok="t"/>
            </v:shape>
            <v:shape style="position:absolute;left:5645;top:1348;width:30;height:0" coordorigin="5645,1348" coordsize="30,0" path="m5645,1348l5675,1348e" filled="f" stroked="t" strokeweight="0.195978pt" strokecolor="#000000">
              <v:path arrowok="t"/>
            </v:shape>
            <v:shape style="position:absolute;left:5705;top:1348;width:30;height:0" coordorigin="5705,1348" coordsize="30,0" path="m5705,1348l5735,1348e" filled="f" stroked="t" strokeweight="0.195978pt" strokecolor="#000000">
              <v:path arrowok="t"/>
            </v:shape>
            <v:shape style="position:absolute;left:5765;top:1348;width:30;height:0" coordorigin="5765,1348" coordsize="30,0" path="m5765,1348l5795,1348e" filled="f" stroked="t" strokeweight="0.195978pt" strokecolor="#000000">
              <v:path arrowok="t"/>
            </v:shape>
            <v:shape style="position:absolute;left:5825;top:1348;width:30;height:0" coordorigin="5825,1348" coordsize="30,0" path="m5825,1348l5855,1348e" filled="f" stroked="t" strokeweight="0.195978pt" strokecolor="#000000">
              <v:path arrowok="t"/>
            </v:shape>
            <v:shape style="position:absolute;left:5885;top:1348;width:30;height:0" coordorigin="5885,1348" coordsize="30,0" path="m5885,1348l5915,1348e" filled="f" stroked="t" strokeweight="0.195978pt" strokecolor="#000000">
              <v:path arrowok="t"/>
            </v:shape>
            <v:shape style="position:absolute;left:5945;top:1348;width:30;height:0" coordorigin="5945,1348" coordsize="30,0" path="m5945,1348l5975,1348e" filled="f" stroked="t" strokeweight="0.195978pt" strokecolor="#000000">
              <v:path arrowok="t"/>
            </v:shape>
            <w10:wrap type="none"/>
          </v:group>
        </w:pict>
      </w:r>
      <w:r>
        <w:rPr>
          <w:rFonts w:cs="Haettenschweiler" w:hAnsi="Haettenschweiler" w:eastAsia="Haettenschweiler" w:ascii="Haettenschweiler"/>
          <w:spacing w:val="1"/>
          <w:w w:val="100"/>
          <w:position w:val="-1"/>
          <w:sz w:val="24"/>
          <w:szCs w:val="24"/>
        </w:rPr>
        <w:t>6</w:t>
      </w:r>
      <w:r>
        <w:rPr>
          <w:rFonts w:cs="Haettenschweiler" w:hAnsi="Haettenschweiler" w:eastAsia="Haettenschweiler" w:ascii="Haettenschweiler"/>
          <w:spacing w:val="0"/>
          <w:w w:val="100"/>
          <w:position w:val="-1"/>
          <w:sz w:val="24"/>
          <w:szCs w:val="24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position w:val="-1"/>
          <w:sz w:val="24"/>
          <w:szCs w:val="24"/>
        </w:rPr>
        <w:t>    </w:t>
      </w:r>
      <w:r>
        <w:rPr>
          <w:rFonts w:cs="Haettenschweiler" w:hAnsi="Haettenschweiler" w:eastAsia="Haettenschweiler" w:ascii="Haettenschweiler"/>
          <w:spacing w:val="1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AT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exact" w:line="260"/>
        <w:ind w:right="-56"/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 </w:t>
      </w:r>
      <w:r>
        <w:rPr>
          <w:rFonts w:cs="Arial" w:hAnsi="Arial" w:eastAsia="Arial" w:ascii="Arial"/>
          <w:spacing w:val="19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 w:lineRule="exact" w:line="260"/>
        <w:sectPr>
          <w:type w:val="continuous"/>
          <w:pgSz w:w="11920" w:h="16840"/>
          <w:pgMar w:top="660" w:bottom="280" w:left="620" w:right="720"/>
          <w:cols w:num="3" w:equalWidth="off">
            <w:col w:w="2547" w:space="271"/>
            <w:col w:w="2431" w:space="1352"/>
            <w:col w:w="3979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i: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 </w:t>
      </w:r>
      <w:r>
        <w:rPr>
          <w:rFonts w:cs="Arial" w:hAnsi="Arial" w:eastAsia="Arial" w:ascii="Arial"/>
          <w:spacing w:val="48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5" w:lineRule="exact" w:line="220"/>
        <w:sectPr>
          <w:type w:val="continuous"/>
          <w:pgSz w:w="11920" w:h="16840"/>
          <w:pgMar w:top="660" w:bottom="280" w:left="620" w:right="720"/>
        </w:sectPr>
      </w:pPr>
      <w:r>
        <w:rPr>
          <w:sz w:val="22"/>
          <w:szCs w:val="22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spacing w:before="44"/>
        <w:ind w:left="191"/>
      </w:pPr>
      <w:r>
        <w:rPr>
          <w:rFonts w:cs="Haettenschweiler" w:hAnsi="Haettenschweiler" w:eastAsia="Haettenschweiler" w:ascii="Haettenschweiler"/>
          <w:spacing w:val="1"/>
          <w:w w:val="100"/>
          <w:sz w:val="24"/>
          <w:szCs w:val="24"/>
        </w:rPr>
        <w:t>7.</w:t>
      </w: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7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8.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7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9.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Haettenschweiler" w:hAnsi="Haettenschweiler" w:eastAsia="Haettenschweiler" w:ascii="Haettenschweiler"/>
          <w:sz w:val="24"/>
          <w:szCs w:val="24"/>
        </w:rPr>
        <w:jc w:val="left"/>
        <w:ind w:left="176" w:right="-56"/>
      </w:pPr>
      <w:r>
        <w:rPr>
          <w:rFonts w:cs="Haettenschweiler" w:hAnsi="Haettenschweiler" w:eastAsia="Haettenschweiler" w:ascii="Haettenschweiler"/>
          <w:spacing w:val="0"/>
          <w:w w:val="100"/>
          <w:sz w:val="24"/>
          <w:szCs w:val="24"/>
        </w:rPr>
        <w:t>10.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4"/>
        <w:ind w:left="15"/>
      </w:pPr>
      <w:r>
        <w:br w:type="column"/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8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4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6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5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(</w:t>
      </w:r>
      <w:r>
        <w:rPr>
          <w:rFonts w:cs="Arial" w:hAnsi="Arial" w:eastAsia="Arial" w:ascii="Arial"/>
          <w:spacing w:val="1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4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4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ap</w:t>
      </w:r>
      <w:r>
        <w:rPr>
          <w:rFonts w:cs="Arial" w:hAnsi="Arial" w:eastAsia="Arial" w:ascii="Arial"/>
          <w:spacing w:val="-1"/>
          <w:w w:val="100"/>
          <w:position w:val="4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k</w:t>
      </w:r>
      <w:r>
        <w:rPr>
          <w:rFonts w:cs="Arial" w:hAnsi="Arial" w:eastAsia="Arial" w:ascii="Arial"/>
          <w:spacing w:val="4"/>
          <w:w w:val="100"/>
          <w:position w:val="4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4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5"/>
      </w:pPr>
      <w:r>
        <w:pict>
          <v:group style="position:absolute;margin-left:252.122pt;margin-top:14.1099pt;width:91.7649pt;height:0.195978pt;mso-position-horizontal-relative:page;mso-position-vertical-relative:paragraph;z-index:-845" coordorigin="5042,282" coordsize="1835,4">
            <v:shape style="position:absolute;left:5044;top:284;width:30;height:0" coordorigin="5044,284" coordsize="30,0" path="m5044,284l5074,284e" filled="f" stroked="t" strokeweight="0.195978pt" strokecolor="#000000">
              <v:path arrowok="t"/>
            </v:shape>
            <v:shape style="position:absolute;left:5105;top:284;width:30;height:0" coordorigin="5105,284" coordsize="30,0" path="m5105,284l5134,284e" filled="f" stroked="t" strokeweight="0.195978pt" strokecolor="#000000">
              <v:path arrowok="t"/>
            </v:shape>
            <v:shape style="position:absolute;left:5165;top:284;width:30;height:0" coordorigin="5165,284" coordsize="30,0" path="m5165,284l5195,284e" filled="f" stroked="t" strokeweight="0.195978pt" strokecolor="#000000">
              <v:path arrowok="t"/>
            </v:shape>
            <v:shape style="position:absolute;left:5225;top:284;width:30;height:0" coordorigin="5225,284" coordsize="30,0" path="m5225,284l5255,284e" filled="f" stroked="t" strokeweight="0.195978pt" strokecolor="#000000">
              <v:path arrowok="t"/>
            </v:shape>
            <v:shape style="position:absolute;left:5285;top:284;width:30;height:0" coordorigin="5285,284" coordsize="30,0" path="m5285,284l5315,284e" filled="f" stroked="t" strokeweight="0.195978pt" strokecolor="#000000">
              <v:path arrowok="t"/>
            </v:shape>
            <v:shape style="position:absolute;left:5345;top:284;width:30;height:0" coordorigin="5345,284" coordsize="30,0" path="m5345,284l5375,284e" filled="f" stroked="t" strokeweight="0.195978pt" strokecolor="#000000">
              <v:path arrowok="t"/>
            </v:shape>
            <v:shape style="position:absolute;left:5405;top:284;width:30;height:0" coordorigin="5405,284" coordsize="30,0" path="m5405,284l5435,284e" filled="f" stroked="t" strokeweight="0.195978pt" strokecolor="#000000">
              <v:path arrowok="t"/>
            </v:shape>
            <v:shape style="position:absolute;left:5465;top:284;width:30;height:0" coordorigin="5465,284" coordsize="30,0" path="m5465,284l5495,284e" filled="f" stroked="t" strokeweight="0.195978pt" strokecolor="#000000">
              <v:path arrowok="t"/>
            </v:shape>
            <v:shape style="position:absolute;left:5525;top:284;width:30;height:0" coordorigin="5525,284" coordsize="30,0" path="m5525,284l5555,284e" filled="f" stroked="t" strokeweight="0.195978pt" strokecolor="#000000">
              <v:path arrowok="t"/>
            </v:shape>
            <v:shape style="position:absolute;left:5585;top:284;width:30;height:0" coordorigin="5585,284" coordsize="30,0" path="m5585,284l5615,284e" filled="f" stroked="t" strokeweight="0.195978pt" strokecolor="#000000">
              <v:path arrowok="t"/>
            </v:shape>
            <v:shape style="position:absolute;left:5645;top:284;width:30;height:0" coordorigin="5645,284" coordsize="30,0" path="m5645,284l5675,284e" filled="f" stroked="t" strokeweight="0.195978pt" strokecolor="#000000">
              <v:path arrowok="t"/>
            </v:shape>
            <v:shape style="position:absolute;left:5705;top:284;width:30;height:0" coordorigin="5705,284" coordsize="30,0" path="m5705,284l5735,284e" filled="f" stroked="t" strokeweight="0.195978pt" strokecolor="#000000">
              <v:path arrowok="t"/>
            </v:shape>
            <v:shape style="position:absolute;left:5765;top:284;width:30;height:0" coordorigin="5765,284" coordsize="30,0" path="m5765,284l5795,284e" filled="f" stroked="t" strokeweight="0.195978pt" strokecolor="#000000">
              <v:path arrowok="t"/>
            </v:shape>
            <v:shape style="position:absolute;left:5825;top:284;width:30;height:0" coordorigin="5825,284" coordsize="30,0" path="m5825,284l5855,284e" filled="f" stroked="t" strokeweight="0.195978pt" strokecolor="#000000">
              <v:path arrowok="t"/>
            </v:shape>
            <v:shape style="position:absolute;left:5885;top:284;width:30;height:0" coordorigin="5885,284" coordsize="30,0" path="m5885,284l5915,284e" filled="f" stroked="t" strokeweight="0.195978pt" strokecolor="#000000">
              <v:path arrowok="t"/>
            </v:shape>
            <v:shape style="position:absolute;left:5945;top:284;width:30;height:0" coordorigin="5945,284" coordsize="30,0" path="m5945,284l5975,284e" filled="f" stroked="t" strokeweight="0.195978pt" strokecolor="#000000">
              <v:path arrowok="t"/>
            </v:shape>
            <v:shape style="position:absolute;left:6005;top:284;width:30;height:0" coordorigin="6005,284" coordsize="30,0" path="m6005,284l6035,284e" filled="f" stroked="t" strokeweight="0.195978pt" strokecolor="#000000">
              <v:path arrowok="t"/>
            </v:shape>
            <v:shape style="position:absolute;left:6066;top:284;width:30;height:0" coordorigin="6066,284" coordsize="30,0" path="m6066,284l6095,284e" filled="f" stroked="t" strokeweight="0.195978pt" strokecolor="#000000">
              <v:path arrowok="t"/>
            </v:shape>
            <v:shape style="position:absolute;left:6126;top:284;width:30;height:0" coordorigin="6126,284" coordsize="30,0" path="m6126,284l6155,284e" filled="f" stroked="t" strokeweight="0.195978pt" strokecolor="#000000">
              <v:path arrowok="t"/>
            </v:shape>
            <v:shape style="position:absolute;left:6186;top:284;width:30;height:0" coordorigin="6186,284" coordsize="30,0" path="m6186,284l6215,284e" filled="f" stroked="t" strokeweight="0.195978pt" strokecolor="#000000">
              <v:path arrowok="t"/>
            </v:shape>
            <v:shape style="position:absolute;left:6246;top:284;width:30;height:0" coordorigin="6246,284" coordsize="30,0" path="m6246,284l6275,284e" filled="f" stroked="t" strokeweight="0.195978pt" strokecolor="#000000">
              <v:path arrowok="t"/>
            </v:shape>
            <v:shape style="position:absolute;left:6306;top:284;width:30;height:0" coordorigin="6306,284" coordsize="30,0" path="m6306,284l6336,284e" filled="f" stroked="t" strokeweight="0.195978pt" strokecolor="#000000">
              <v:path arrowok="t"/>
            </v:shape>
            <v:shape style="position:absolute;left:6366;top:284;width:30;height:0" coordorigin="6366,284" coordsize="30,0" path="m6366,284l6396,284e" filled="f" stroked="t" strokeweight="0.195978pt" strokecolor="#000000">
              <v:path arrowok="t"/>
            </v:shape>
            <v:shape style="position:absolute;left:6426;top:284;width:30;height:0" coordorigin="6426,284" coordsize="30,0" path="m6426,284l6456,284e" filled="f" stroked="t" strokeweight="0.195978pt" strokecolor="#000000">
              <v:path arrowok="t"/>
            </v:shape>
            <v:shape style="position:absolute;left:6486;top:284;width:30;height:0" coordorigin="6486,284" coordsize="30,0" path="m6486,284l6516,284e" filled="f" stroked="t" strokeweight="0.195978pt" strokecolor="#000000">
              <v:path arrowok="t"/>
            </v:shape>
            <v:shape style="position:absolute;left:6546;top:284;width:30;height:0" coordorigin="6546,284" coordsize="30,0" path="m6546,284l6576,284e" filled="f" stroked="t" strokeweight="0.195978pt" strokecolor="#000000">
              <v:path arrowok="t"/>
            </v:shape>
            <v:shape style="position:absolute;left:6606;top:284;width:30;height:0" coordorigin="6606,284" coordsize="30,0" path="m6606,284l6636,284e" filled="f" stroked="t" strokeweight="0.195978pt" strokecolor="#000000">
              <v:path arrowok="t"/>
            </v:shape>
            <v:shape style="position:absolute;left:6666;top:284;width:30;height:0" coordorigin="6666,284" coordsize="30,0" path="m6666,284l6696,284e" filled="f" stroked="t" strokeweight="0.195978pt" strokecolor="#000000">
              <v:path arrowok="t"/>
            </v:shape>
            <v:shape style="position:absolute;left:6726;top:284;width:30;height:0" coordorigin="6726,284" coordsize="30,0" path="m6726,284l6756,284e" filled="f" stroked="t" strokeweight="0.195978pt" strokecolor="#000000">
              <v:path arrowok="t"/>
            </v:shape>
            <v:shape style="position:absolute;left:6786;top:284;width:30;height:0" coordorigin="6786,284" coordsize="30,0" path="m6786,284l6816,284e" filled="f" stroked="t" strokeweight="0.195978pt" strokecolor="#000000">
              <v:path arrowok="t"/>
            </v:shape>
            <v:shape style="position:absolute;left:6846;top:284;width:30;height:0" coordorigin="6846,284" coordsize="30,0" path="m6846,284l6876,284e" filled="f" stroked="t" strokeweight="0.1959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KH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60"/>
        <w:ind w:left="15"/>
        <w:sectPr>
          <w:type w:val="continuous"/>
          <w:pgSz w:w="11920" w:h="16840"/>
          <w:pgMar w:top="660" w:bottom="280" w:left="620" w:right="720"/>
          <w:cols w:num="2" w:equalWidth="off">
            <w:col w:w="365" w:space="156"/>
            <w:col w:w="10059"/>
          </w:cols>
        </w:sectPr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UAT</w:t>
      </w:r>
      <w:r>
        <w:rPr>
          <w:rFonts w:cs="Arial" w:hAnsi="Arial" w:eastAsia="Arial" w:ascii="Arial"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36" w:right="-56"/>
      </w:pPr>
      <w:r>
        <w:pict>
          <v:group style="position:absolute;margin-left:165.052pt;margin-top:14.2619pt;width:157.825pt;height:0.195978pt;mso-position-horizontal-relative:page;mso-position-vertical-relative:paragraph;z-index:-844" coordorigin="3301,285" coordsize="3156,4">
            <v:shape style="position:absolute;left:3303;top:287;width:30;height:0" coordorigin="3303,287" coordsize="30,0" path="m3303,287l3333,287e" filled="f" stroked="t" strokeweight="0.195978pt" strokecolor="#000000">
              <v:path arrowok="t"/>
            </v:shape>
            <v:shape style="position:absolute;left:3363;top:287;width:30;height:0" coordorigin="3363,287" coordsize="30,0" path="m3363,287l3393,287e" filled="f" stroked="t" strokeweight="0.195978pt" strokecolor="#000000">
              <v:path arrowok="t"/>
            </v:shape>
            <v:shape style="position:absolute;left:3423;top:287;width:30;height:0" coordorigin="3423,287" coordsize="30,0" path="m3423,287l3453,287e" filled="f" stroked="t" strokeweight="0.195978pt" strokecolor="#000000">
              <v:path arrowok="t"/>
            </v:shape>
            <v:shape style="position:absolute;left:3483;top:287;width:30;height:0" coordorigin="3483,287" coordsize="30,0" path="m3483,287l3513,287e" filled="f" stroked="t" strokeweight="0.195978pt" strokecolor="#000000">
              <v:path arrowok="t"/>
            </v:shape>
            <v:shape style="position:absolute;left:3543;top:287;width:30;height:0" coordorigin="3543,287" coordsize="30,0" path="m3543,287l3573,287e" filled="f" stroked="t" strokeweight="0.195978pt" strokecolor="#000000">
              <v:path arrowok="t"/>
            </v:shape>
            <v:shape style="position:absolute;left:3603;top:287;width:30;height:0" coordorigin="3603,287" coordsize="30,0" path="m3603,287l3633,287e" filled="f" stroked="t" strokeweight="0.195978pt" strokecolor="#000000">
              <v:path arrowok="t"/>
            </v:shape>
            <v:shape style="position:absolute;left:3663;top:287;width:30;height:0" coordorigin="3663,287" coordsize="30,0" path="m3663,287l3693,287e" filled="f" stroked="t" strokeweight="0.195978pt" strokecolor="#000000">
              <v:path arrowok="t"/>
            </v:shape>
            <v:shape style="position:absolute;left:3723;top:287;width:30;height:0" coordorigin="3723,287" coordsize="30,0" path="m3723,287l3753,287e" filled="f" stroked="t" strokeweight="0.195978pt" strokecolor="#000000">
              <v:path arrowok="t"/>
            </v:shape>
            <v:shape style="position:absolute;left:3783;top:287;width:30;height:0" coordorigin="3783,287" coordsize="30,0" path="m3783,287l3813,287e" filled="f" stroked="t" strokeweight="0.195978pt" strokecolor="#000000">
              <v:path arrowok="t"/>
            </v:shape>
            <v:shape style="position:absolute;left:3843;top:287;width:30;height:0" coordorigin="3843,287" coordsize="30,0" path="m3843,287l3873,287e" filled="f" stroked="t" strokeweight="0.195978pt" strokecolor="#000000">
              <v:path arrowok="t"/>
            </v:shape>
            <v:shape style="position:absolute;left:3903;top:287;width:30;height:0" coordorigin="3903,287" coordsize="30,0" path="m3903,287l3934,287e" filled="f" stroked="t" strokeweight="0.195978pt" strokecolor="#000000">
              <v:path arrowok="t"/>
            </v:shape>
            <v:shape style="position:absolute;left:3963;top:287;width:30;height:0" coordorigin="3963,287" coordsize="30,0" path="m3963,287l3994,287e" filled="f" stroked="t" strokeweight="0.195978pt" strokecolor="#000000">
              <v:path arrowok="t"/>
            </v:shape>
            <v:shape style="position:absolute;left:4023;top:287;width:30;height:0" coordorigin="4023,287" coordsize="30,0" path="m4023,287l4054,287e" filled="f" stroked="t" strokeweight="0.195978pt" strokecolor="#000000">
              <v:path arrowok="t"/>
            </v:shape>
            <v:shape style="position:absolute;left:4083;top:287;width:30;height:0" coordorigin="4083,287" coordsize="30,0" path="m4083,287l4114,287e" filled="f" stroked="t" strokeweight="0.195978pt" strokecolor="#000000">
              <v:path arrowok="t"/>
            </v:shape>
            <v:shape style="position:absolute;left:4143;top:287;width:30;height:0" coordorigin="4143,287" coordsize="30,0" path="m4143,287l4174,287e" filled="f" stroked="t" strokeweight="0.195978pt" strokecolor="#000000">
              <v:path arrowok="t"/>
            </v:shape>
            <v:shape style="position:absolute;left:4203;top:287;width:30;height:0" coordorigin="4203,287" coordsize="30,0" path="m4203,287l4234,287e" filled="f" stroked="t" strokeweight="0.195978pt" strokecolor="#000000">
              <v:path arrowok="t"/>
            </v:shape>
            <v:shape style="position:absolute;left:4264;top:287;width:30;height:0" coordorigin="4264,287" coordsize="30,0" path="m4264,287l4294,287e" filled="f" stroked="t" strokeweight="0.195978pt" strokecolor="#000000">
              <v:path arrowok="t"/>
            </v:shape>
            <v:shape style="position:absolute;left:4324;top:287;width:30;height:0" coordorigin="4324,287" coordsize="30,0" path="m4324,287l4354,287e" filled="f" stroked="t" strokeweight="0.195978pt" strokecolor="#000000">
              <v:path arrowok="t"/>
            </v:shape>
            <v:shape style="position:absolute;left:4384;top:287;width:30;height:0" coordorigin="4384,287" coordsize="30,0" path="m4384,287l4414,287e" filled="f" stroked="t" strokeweight="0.195978pt" strokecolor="#000000">
              <v:path arrowok="t"/>
            </v:shape>
            <v:shape style="position:absolute;left:4444;top:287;width:30;height:0" coordorigin="4444,287" coordsize="30,0" path="m4444,287l4474,287e" filled="f" stroked="t" strokeweight="0.195978pt" strokecolor="#000000">
              <v:path arrowok="t"/>
            </v:shape>
            <v:shape style="position:absolute;left:4504;top:287;width:30;height:0" coordorigin="4504,287" coordsize="30,0" path="m4504,287l4534,287e" filled="f" stroked="t" strokeweight="0.195978pt" strokecolor="#000000">
              <v:path arrowok="t"/>
            </v:shape>
            <v:shape style="position:absolute;left:4564;top:287;width:30;height:0" coordorigin="4564,287" coordsize="30,0" path="m4564,287l4594,287e" filled="f" stroked="t" strokeweight="0.195978pt" strokecolor="#000000">
              <v:path arrowok="t"/>
            </v:shape>
            <v:shape style="position:absolute;left:4624;top:287;width:30;height:0" coordorigin="4624,287" coordsize="30,0" path="m4624,287l4654,287e" filled="f" stroked="t" strokeweight="0.195978pt" strokecolor="#000000">
              <v:path arrowok="t"/>
            </v:shape>
            <v:shape style="position:absolute;left:4684;top:287;width:30;height:0" coordorigin="4684,287" coordsize="30,0" path="m4684,287l4714,287e" filled="f" stroked="t" strokeweight="0.195978pt" strokecolor="#000000">
              <v:path arrowok="t"/>
            </v:shape>
            <v:shape style="position:absolute;left:4744;top:287;width:30;height:0" coordorigin="4744,287" coordsize="30,0" path="m4744,287l4774,287e" filled="f" stroked="t" strokeweight="0.195978pt" strokecolor="#000000">
              <v:path arrowok="t"/>
            </v:shape>
            <v:shape style="position:absolute;left:4804;top:287;width:30;height:0" coordorigin="4804,287" coordsize="30,0" path="m4804,287l4834,287e" filled="f" stroked="t" strokeweight="0.195978pt" strokecolor="#000000">
              <v:path arrowok="t"/>
            </v:shape>
            <v:shape style="position:absolute;left:4864;top:287;width:30;height:0" coordorigin="4864,287" coordsize="30,0" path="m4864,287l4894,287e" filled="f" stroked="t" strokeweight="0.195978pt" strokecolor="#000000">
              <v:path arrowok="t"/>
            </v:shape>
            <v:shape style="position:absolute;left:4924;top:287;width:30;height:0" coordorigin="4924,287" coordsize="30,0" path="m4924,287l4954,287e" filled="f" stroked="t" strokeweight="0.195978pt" strokecolor="#000000">
              <v:path arrowok="t"/>
            </v:shape>
            <v:shape style="position:absolute;left:4984;top:287;width:30;height:0" coordorigin="4984,287" coordsize="30,0" path="m4984,287l5014,287e" filled="f" stroked="t" strokeweight="0.195978pt" strokecolor="#000000">
              <v:path arrowok="t"/>
            </v:shape>
            <v:shape style="position:absolute;left:5044;top:287;width:30;height:0" coordorigin="5044,287" coordsize="30,0" path="m5044,287l5074,287e" filled="f" stroked="t" strokeweight="0.195978pt" strokecolor="#000000">
              <v:path arrowok="t"/>
            </v:shape>
            <v:shape style="position:absolute;left:5105;top:287;width:30;height:0" coordorigin="5105,287" coordsize="30,0" path="m5105,287l5134,287e" filled="f" stroked="t" strokeweight="0.195978pt" strokecolor="#000000">
              <v:path arrowok="t"/>
            </v:shape>
            <v:shape style="position:absolute;left:5165;top:287;width:30;height:0" coordorigin="5165,287" coordsize="30,0" path="m5165,287l5195,287e" filled="f" stroked="t" strokeweight="0.195978pt" strokecolor="#000000">
              <v:path arrowok="t"/>
            </v:shape>
            <v:shape style="position:absolute;left:5225;top:287;width:30;height:0" coordorigin="5225,287" coordsize="30,0" path="m5225,287l5255,287e" filled="f" stroked="t" strokeweight="0.195978pt" strokecolor="#000000">
              <v:path arrowok="t"/>
            </v:shape>
            <v:shape style="position:absolute;left:5285;top:287;width:30;height:0" coordorigin="5285,287" coordsize="30,0" path="m5285,287l5315,287e" filled="f" stroked="t" strokeweight="0.195978pt" strokecolor="#000000">
              <v:path arrowok="t"/>
            </v:shape>
            <v:shape style="position:absolute;left:5345;top:287;width:30;height:0" coordorigin="5345,287" coordsize="30,0" path="m5345,287l5375,287e" filled="f" stroked="t" strokeweight="0.195978pt" strokecolor="#000000">
              <v:path arrowok="t"/>
            </v:shape>
            <v:shape style="position:absolute;left:5405;top:287;width:30;height:0" coordorigin="5405,287" coordsize="30,0" path="m5405,287l5435,287e" filled="f" stroked="t" strokeweight="0.195978pt" strokecolor="#000000">
              <v:path arrowok="t"/>
            </v:shape>
            <v:shape style="position:absolute;left:5465;top:287;width:30;height:0" coordorigin="5465,287" coordsize="30,0" path="m5465,287l5495,287e" filled="f" stroked="t" strokeweight="0.195978pt" strokecolor="#000000">
              <v:path arrowok="t"/>
            </v:shape>
            <v:shape style="position:absolute;left:5525;top:287;width:30;height:0" coordorigin="5525,287" coordsize="30,0" path="m5525,287l5555,287e" filled="f" stroked="t" strokeweight="0.195978pt" strokecolor="#000000">
              <v:path arrowok="t"/>
            </v:shape>
            <v:shape style="position:absolute;left:5585;top:287;width:30;height:0" coordorigin="5585,287" coordsize="30,0" path="m5585,287l5615,287e" filled="f" stroked="t" strokeweight="0.195978pt" strokecolor="#000000">
              <v:path arrowok="t"/>
            </v:shape>
            <v:shape style="position:absolute;left:5645;top:287;width:30;height:0" coordorigin="5645,287" coordsize="30,0" path="m5645,287l5675,287e" filled="f" stroked="t" strokeweight="0.195978pt" strokecolor="#000000">
              <v:path arrowok="t"/>
            </v:shape>
            <v:shape style="position:absolute;left:5705;top:287;width:30;height:0" coordorigin="5705,287" coordsize="30,0" path="m5705,287l5735,287e" filled="f" stroked="t" strokeweight="0.195978pt" strokecolor="#000000">
              <v:path arrowok="t"/>
            </v:shape>
            <v:shape style="position:absolute;left:5765;top:287;width:30;height:0" coordorigin="5765,287" coordsize="30,0" path="m5765,287l5795,287e" filled="f" stroked="t" strokeweight="0.195978pt" strokecolor="#000000">
              <v:path arrowok="t"/>
            </v:shape>
            <v:shape style="position:absolute;left:5825;top:287;width:30;height:0" coordorigin="5825,287" coordsize="30,0" path="m5825,287l5855,287e" filled="f" stroked="t" strokeweight="0.195978pt" strokecolor="#000000">
              <v:path arrowok="t"/>
            </v:shape>
            <v:shape style="position:absolute;left:5885;top:287;width:30;height:0" coordorigin="5885,287" coordsize="30,0" path="m5885,287l5915,287e" filled="f" stroked="t" strokeweight="0.195978pt" strokecolor="#000000">
              <v:path arrowok="t"/>
            </v:shape>
            <v:shape style="position:absolute;left:5945;top:287;width:30;height:0" coordorigin="5945,287" coordsize="30,0" path="m5945,287l5975,287e" filled="f" stroked="t" strokeweight="0.195978pt" strokecolor="#000000">
              <v:path arrowok="t"/>
            </v:shape>
            <v:shape style="position:absolute;left:6005;top:287;width:30;height:0" coordorigin="6005,287" coordsize="30,0" path="m6005,287l6035,287e" filled="f" stroked="t" strokeweight="0.195978pt" strokecolor="#000000">
              <v:path arrowok="t"/>
            </v:shape>
            <v:shape style="position:absolute;left:6066;top:287;width:30;height:0" coordorigin="6066,287" coordsize="30,0" path="m6066,287l6095,287e" filled="f" stroked="t" strokeweight="0.195978pt" strokecolor="#000000">
              <v:path arrowok="t"/>
            </v:shape>
            <v:shape style="position:absolute;left:6126;top:287;width:30;height:0" coordorigin="6126,287" coordsize="30,0" path="m6126,287l6155,287e" filled="f" stroked="t" strokeweight="0.195978pt" strokecolor="#000000">
              <v:path arrowok="t"/>
            </v:shape>
            <v:shape style="position:absolute;left:6186;top:287;width:30;height:0" coordorigin="6186,287" coordsize="30,0" path="m6186,287l6215,287e" filled="f" stroked="t" strokeweight="0.195978pt" strokecolor="#000000">
              <v:path arrowok="t"/>
            </v:shape>
            <v:shape style="position:absolute;left:6246;top:287;width:30;height:0" coordorigin="6246,287" coordsize="30,0" path="m6246,287l6275,287e" filled="f" stroked="t" strokeweight="0.195978pt" strokecolor="#000000">
              <v:path arrowok="t"/>
            </v:shape>
            <v:shape style="position:absolute;left:6306;top:287;width:30;height:0" coordorigin="6306,287" coordsize="30,0" path="m6306,287l6336,287e" filled="f" stroked="t" strokeweight="0.195978pt" strokecolor="#000000">
              <v:path arrowok="t"/>
            </v:shape>
            <v:shape style="position:absolute;left:6366;top:287;width:30;height:0" coordorigin="6366,287" coordsize="30,0" path="m6366,287l6396,287e" filled="f" stroked="t" strokeweight="0.195978pt" strokecolor="#000000">
              <v:path arrowok="t"/>
            </v:shape>
            <v:shape style="position:absolute;left:6426;top:287;width:30;height:0" coordorigin="6426,287" coordsize="30,0" path="m6426,287l6456,287e" filled="f" stroked="t" strokeweight="0.1959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6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da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Abu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tLeast" w:line="540"/>
        <w:ind w:left="536" w:right="2692"/>
      </w:pP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COP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SMI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</w:pPr>
      <w:r>
        <w:pict>
          <v:group style="position:absolute;margin-left:429.282pt;margin-top:16.5019pt;width:115.799pt;height:0.195978pt;mso-position-horizontal-relative:page;mso-position-vertical-relative:paragraph;z-index:-843" coordorigin="8586,330" coordsize="2316,4">
            <v:shape style="position:absolute;left:8588;top:332;width:30;height:0" coordorigin="8588,332" coordsize="30,0" path="m8588,332l8617,332e" filled="f" stroked="t" strokeweight="0.195978pt" strokecolor="#000000">
              <v:path arrowok="t"/>
            </v:shape>
            <v:shape style="position:absolute;left:8648;top:332;width:30;height:0" coordorigin="8648,332" coordsize="30,0" path="m8648,332l8677,332e" filled="f" stroked="t" strokeweight="0.195978pt" strokecolor="#000000">
              <v:path arrowok="t"/>
            </v:shape>
            <v:shape style="position:absolute;left:8708;top:332;width:30;height:0" coordorigin="8708,332" coordsize="30,0" path="m8708,332l8738,332e" filled="f" stroked="t" strokeweight="0.195978pt" strokecolor="#000000">
              <v:path arrowok="t"/>
            </v:shape>
            <v:shape style="position:absolute;left:8768;top:332;width:30;height:0" coordorigin="8768,332" coordsize="30,0" path="m8768,332l8798,332e" filled="f" stroked="t" strokeweight="0.195978pt" strokecolor="#000000">
              <v:path arrowok="t"/>
            </v:shape>
            <v:shape style="position:absolute;left:8828;top:332;width:30;height:0" coordorigin="8828,332" coordsize="30,0" path="m8828,332l8858,332e" filled="f" stroked="t" strokeweight="0.195978pt" strokecolor="#000000">
              <v:path arrowok="t"/>
            </v:shape>
            <v:shape style="position:absolute;left:8888;top:332;width:30;height:0" coordorigin="8888,332" coordsize="30,0" path="m8888,332l8918,332e" filled="f" stroked="t" strokeweight="0.195978pt" strokecolor="#000000">
              <v:path arrowok="t"/>
            </v:shape>
            <v:shape style="position:absolute;left:8948;top:332;width:30;height:0" coordorigin="8948,332" coordsize="30,0" path="m8948,332l8978,332e" filled="f" stroked="t" strokeweight="0.195978pt" strokecolor="#000000">
              <v:path arrowok="t"/>
            </v:shape>
            <v:shape style="position:absolute;left:9008;top:332;width:30;height:0" coordorigin="9008,332" coordsize="30,0" path="m9008,332l9038,332e" filled="f" stroked="t" strokeweight="0.195978pt" strokecolor="#000000">
              <v:path arrowok="t"/>
            </v:shape>
            <v:shape style="position:absolute;left:9068;top:332;width:30;height:0" coordorigin="9068,332" coordsize="30,0" path="m9068,332l9098,332e" filled="f" stroked="t" strokeweight="0.195978pt" strokecolor="#000000">
              <v:path arrowok="t"/>
            </v:shape>
            <v:shape style="position:absolute;left:9128;top:332;width:30;height:0" coordorigin="9128,332" coordsize="30,0" path="m9128,332l9158,332e" filled="f" stroked="t" strokeweight="0.195978pt" strokecolor="#000000">
              <v:path arrowok="t"/>
            </v:shape>
            <v:shape style="position:absolute;left:9188;top:332;width:30;height:0" coordorigin="9188,332" coordsize="30,0" path="m9188,332l9218,332e" filled="f" stroked="t" strokeweight="0.195978pt" strokecolor="#000000">
              <v:path arrowok="t"/>
            </v:shape>
            <v:shape style="position:absolute;left:9248;top:332;width:30;height:0" coordorigin="9248,332" coordsize="30,0" path="m9248,332l9278,332e" filled="f" stroked="t" strokeweight="0.195978pt" strokecolor="#000000">
              <v:path arrowok="t"/>
            </v:shape>
            <v:shape style="position:absolute;left:9308;top:332;width:30;height:0" coordorigin="9308,332" coordsize="30,0" path="m9308,332l9338,332e" filled="f" stroked="t" strokeweight="0.195978pt" strokecolor="#000000">
              <v:path arrowok="t"/>
            </v:shape>
            <v:shape style="position:absolute;left:9368;top:332;width:30;height:0" coordorigin="9368,332" coordsize="30,0" path="m9368,332l9398,332e" filled="f" stroked="t" strokeweight="0.195978pt" strokecolor="#000000">
              <v:path arrowok="t"/>
            </v:shape>
            <v:shape style="position:absolute;left:9428;top:332;width:30;height:0" coordorigin="9428,332" coordsize="30,0" path="m9428,332l9458,332e" filled="f" stroked="t" strokeweight="0.195978pt" strokecolor="#000000">
              <v:path arrowok="t"/>
            </v:shape>
            <v:shape style="position:absolute;left:9488;top:332;width:30;height:0" coordorigin="9488,332" coordsize="30,0" path="m9488,332l9518,332e" filled="f" stroked="t" strokeweight="0.195978pt" strokecolor="#000000">
              <v:path arrowok="t"/>
            </v:shape>
            <v:shape style="position:absolute;left:9548;top:332;width:30;height:0" coordorigin="9548,332" coordsize="30,0" path="m9548,332l9578,332e" filled="f" stroked="t" strokeweight="0.195978pt" strokecolor="#000000">
              <v:path arrowok="t"/>
            </v:shape>
            <v:shape style="position:absolute;left:9609;top:332;width:30;height:0" coordorigin="9609,332" coordsize="30,0" path="m9609,332l9638,332e" filled="f" stroked="t" strokeweight="0.195978pt" strokecolor="#000000">
              <v:path arrowok="t"/>
            </v:shape>
            <v:shape style="position:absolute;left:9669;top:332;width:30;height:0" coordorigin="9669,332" coordsize="30,0" path="m9669,332l9698,332e" filled="f" stroked="t" strokeweight="0.195978pt" strokecolor="#000000">
              <v:path arrowok="t"/>
            </v:shape>
            <v:shape style="position:absolute;left:9729;top:332;width:30;height:0" coordorigin="9729,332" coordsize="30,0" path="m9729,332l9759,332e" filled="f" stroked="t" strokeweight="0.195978pt" strokecolor="#000000">
              <v:path arrowok="t"/>
            </v:shape>
            <v:shape style="position:absolute;left:9789;top:332;width:30;height:0" coordorigin="9789,332" coordsize="30,0" path="m9789,332l9819,332e" filled="f" stroked="t" strokeweight="0.195978pt" strokecolor="#000000">
              <v:path arrowok="t"/>
            </v:shape>
            <v:shape style="position:absolute;left:9849;top:332;width:30;height:0" coordorigin="9849,332" coordsize="30,0" path="m9849,332l9879,332e" filled="f" stroked="t" strokeweight="0.195978pt" strokecolor="#000000">
              <v:path arrowok="t"/>
            </v:shape>
            <v:shape style="position:absolute;left:9909;top:332;width:30;height:0" coordorigin="9909,332" coordsize="30,0" path="m9909,332l9939,332e" filled="f" stroked="t" strokeweight="0.195978pt" strokecolor="#000000">
              <v:path arrowok="t"/>
            </v:shape>
            <v:shape style="position:absolute;left:9969;top:332;width:30;height:0" coordorigin="9969,332" coordsize="30,0" path="m9969,332l9999,332e" filled="f" stroked="t" strokeweight="0.195978pt" strokecolor="#000000">
              <v:path arrowok="t"/>
            </v:shape>
            <v:shape style="position:absolute;left:10029;top:332;width:30;height:0" coordorigin="10029,332" coordsize="30,0" path="m10029,332l10059,332e" filled="f" stroked="t" strokeweight="0.195978pt" strokecolor="#000000">
              <v:path arrowok="t"/>
            </v:shape>
            <v:shape style="position:absolute;left:10089;top:332;width:30;height:0" coordorigin="10089,332" coordsize="30,0" path="m10089,332l10119,332e" filled="f" stroked="t" strokeweight="0.195978pt" strokecolor="#000000">
              <v:path arrowok="t"/>
            </v:shape>
            <v:shape style="position:absolute;left:10149;top:332;width:30;height:0" coordorigin="10149,332" coordsize="30,0" path="m10149,332l10179,332e" filled="f" stroked="t" strokeweight="0.195978pt" strokecolor="#000000">
              <v:path arrowok="t"/>
            </v:shape>
            <v:shape style="position:absolute;left:10209;top:332;width:30;height:0" coordorigin="10209,332" coordsize="30,0" path="m10209,332l10239,332e" filled="f" stroked="t" strokeweight="0.195978pt" strokecolor="#000000">
              <v:path arrowok="t"/>
            </v:shape>
            <v:shape style="position:absolute;left:10269;top:332;width:30;height:0" coordorigin="10269,332" coordsize="30,0" path="m10269,332l10299,332e" filled="f" stroked="t" strokeweight="0.195978pt" strokecolor="#000000">
              <v:path arrowok="t"/>
            </v:shape>
            <v:shape style="position:absolute;left:10329;top:332;width:30;height:0" coordorigin="10329,332" coordsize="30,0" path="m10329,332l10359,332e" filled="f" stroked="t" strokeweight="0.195978pt" strokecolor="#000000">
              <v:path arrowok="t"/>
            </v:shape>
            <v:shape style="position:absolute;left:10389;top:332;width:30;height:0" coordorigin="10389,332" coordsize="30,0" path="m10389,332l10419,332e" filled="f" stroked="t" strokeweight="0.195978pt" strokecolor="#000000">
              <v:path arrowok="t"/>
            </v:shape>
            <v:shape style="position:absolute;left:10449;top:332;width:30;height:0" coordorigin="10449,332" coordsize="30,0" path="m10449,332l10479,332e" filled="f" stroked="t" strokeweight="0.195978pt" strokecolor="#000000">
              <v:path arrowok="t"/>
            </v:shape>
            <v:shape style="position:absolute;left:10509;top:332;width:30;height:0" coordorigin="10509,332" coordsize="30,0" path="m10509,332l10539,332e" filled="f" stroked="t" strokeweight="0.195978pt" strokecolor="#000000">
              <v:path arrowok="t"/>
            </v:shape>
            <v:shape style="position:absolute;left:10569;top:332;width:30;height:0" coordorigin="10569,332" coordsize="30,0" path="m10569,332l10599,332e" filled="f" stroked="t" strokeweight="0.195978pt" strokecolor="#000000">
              <v:path arrowok="t"/>
            </v:shape>
            <v:shape style="position:absolute;left:10629;top:332;width:30;height:0" coordorigin="10629,332" coordsize="30,0" path="m10629,332l10659,332e" filled="f" stroked="t" strokeweight="0.195978pt" strokecolor="#000000">
              <v:path arrowok="t"/>
            </v:shape>
            <v:shape style="position:absolute;left:10689;top:332;width:30;height:0" coordorigin="10689,332" coordsize="30,0" path="m10689,332l10720,332e" filled="f" stroked="t" strokeweight="0.195978pt" strokecolor="#000000">
              <v:path arrowok="t"/>
            </v:shape>
            <v:shape style="position:absolute;left:10749;top:332;width:30;height:0" coordorigin="10749,332" coordsize="30,0" path="m10749,332l10780,332e" filled="f" stroked="t" strokeweight="0.195978pt" strokecolor="#000000">
              <v:path arrowok="t"/>
            </v:shape>
            <v:shape style="position:absolute;left:10809;top:332;width:30;height:0" coordorigin="10809,332" coordsize="30,0" path="m10809,332l10840,332e" filled="f" stroked="t" strokeweight="0.195978pt" strokecolor="#000000">
              <v:path arrowok="t"/>
            </v:shape>
            <v:shape style="position:absolute;left:10869;top:332;width:30;height:0" coordorigin="10869,332" coordsize="30,0" path="m10869,332l10900,332e" filled="f" stroked="t" strokeweight="0.19597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w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position w:val="2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ong</w:t>
      </w:r>
      <w:r>
        <w:rPr>
          <w:rFonts w:cs="Arial" w:hAnsi="Arial" w:eastAsia="Arial" w:ascii="Arial"/>
          <w:spacing w:val="5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Ju</w:t>
      </w:r>
      <w:r>
        <w:rPr>
          <w:rFonts w:cs="Arial" w:hAnsi="Arial" w:eastAsia="Arial" w:ascii="Arial"/>
          <w:spacing w:val="3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u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position w:val="2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2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position w:val="2"/>
          <w:sz w:val="22"/>
          <w:szCs w:val="22"/>
        </w:rPr>
        <w:t>A29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ectPr>
          <w:type w:val="continuous"/>
          <w:pgSz w:w="11920" w:h="16840"/>
          <w:pgMar w:top="660" w:bottom="280" w:left="620" w:right="720"/>
          <w:cols w:num="2" w:equalWidth="off">
            <w:col w:w="5361" w:space="1360"/>
            <w:col w:w="3859"/>
          </w:cols>
        </w:sectPr>
      </w:pPr>
      <w:r>
        <w:pict>
          <v:group style="position:absolute;margin-left:462.29pt;margin-top:14.0859pt;width:76.8029pt;height:0.21996pt;mso-position-horizontal-relative:page;mso-position-vertical-relative:paragraph;z-index:-841" coordorigin="9246,282" coordsize="1536,4">
            <v:shape style="position:absolute;left:9248;top:284;width:30;height:0" coordorigin="9248,284" coordsize="30,0" path="m9248,284l9278,284e" filled="f" stroked="t" strokeweight="0.21996pt" strokecolor="#000000">
              <v:path arrowok="t"/>
            </v:shape>
            <v:shape style="position:absolute;left:9308;top:284;width:30;height:0" coordorigin="9308,284" coordsize="30,0" path="m9308,284l9338,284e" filled="f" stroked="t" strokeweight="0.21996pt" strokecolor="#000000">
              <v:path arrowok="t"/>
            </v:shape>
            <v:shape style="position:absolute;left:9368;top:284;width:30;height:0" coordorigin="9368,284" coordsize="30,0" path="m9368,284l9398,284e" filled="f" stroked="t" strokeweight="0.21996pt" strokecolor="#000000">
              <v:path arrowok="t"/>
            </v:shape>
            <v:shape style="position:absolute;left:9428;top:284;width:30;height:0" coordorigin="9428,284" coordsize="30,0" path="m9428,284l9458,284e" filled="f" stroked="t" strokeweight="0.21996pt" strokecolor="#000000">
              <v:path arrowok="t"/>
            </v:shape>
            <v:shape style="position:absolute;left:9488;top:284;width:30;height:0" coordorigin="9488,284" coordsize="30,0" path="m9488,284l9518,284e" filled="f" stroked="t" strokeweight="0.21996pt" strokecolor="#000000">
              <v:path arrowok="t"/>
            </v:shape>
            <v:shape style="position:absolute;left:9548;top:284;width:30;height:0" coordorigin="9548,284" coordsize="30,0" path="m9548,284l9578,284e" filled="f" stroked="t" strokeweight="0.21996pt" strokecolor="#000000">
              <v:path arrowok="t"/>
            </v:shape>
            <v:shape style="position:absolute;left:9609;top:284;width:30;height:0" coordorigin="9609,284" coordsize="30,0" path="m9609,284l9638,284e" filled="f" stroked="t" strokeweight="0.21996pt" strokecolor="#000000">
              <v:path arrowok="t"/>
            </v:shape>
            <v:shape style="position:absolute;left:9669;top:284;width:30;height:0" coordorigin="9669,284" coordsize="30,0" path="m9669,284l9698,284e" filled="f" stroked="t" strokeweight="0.21996pt" strokecolor="#000000">
              <v:path arrowok="t"/>
            </v:shape>
            <v:shape style="position:absolute;left:9729;top:284;width:30;height:0" coordorigin="9729,284" coordsize="30,0" path="m9729,284l9759,284e" filled="f" stroked="t" strokeweight="0.21996pt" strokecolor="#000000">
              <v:path arrowok="t"/>
            </v:shape>
            <v:shape style="position:absolute;left:9789;top:284;width:30;height:0" coordorigin="9789,284" coordsize="30,0" path="m9789,284l9819,284e" filled="f" stroked="t" strokeweight="0.21996pt" strokecolor="#000000">
              <v:path arrowok="t"/>
            </v:shape>
            <v:shape style="position:absolute;left:9849;top:284;width:30;height:0" coordorigin="9849,284" coordsize="30,0" path="m9849,284l9879,284e" filled="f" stroked="t" strokeweight="0.21996pt" strokecolor="#000000">
              <v:path arrowok="t"/>
            </v:shape>
            <v:shape style="position:absolute;left:9909;top:284;width:30;height:0" coordorigin="9909,284" coordsize="30,0" path="m9909,284l9939,284e" filled="f" stroked="t" strokeweight="0.21996pt" strokecolor="#000000">
              <v:path arrowok="t"/>
            </v:shape>
            <v:shape style="position:absolute;left:9969;top:284;width:30;height:0" coordorigin="9969,284" coordsize="30,0" path="m9969,284l9999,284e" filled="f" stroked="t" strokeweight="0.21996pt" strokecolor="#000000">
              <v:path arrowok="t"/>
            </v:shape>
            <v:shape style="position:absolute;left:10029;top:284;width:30;height:0" coordorigin="10029,284" coordsize="30,0" path="m10029,284l10059,284e" filled="f" stroked="t" strokeweight="0.21996pt" strokecolor="#000000">
              <v:path arrowok="t"/>
            </v:shape>
            <v:shape style="position:absolute;left:10089;top:284;width:30;height:0" coordorigin="10089,284" coordsize="30,0" path="m10089,284l10119,284e" filled="f" stroked="t" strokeweight="0.21996pt" strokecolor="#000000">
              <v:path arrowok="t"/>
            </v:shape>
            <v:shape style="position:absolute;left:10149;top:284;width:30;height:0" coordorigin="10149,284" coordsize="30,0" path="m10149,284l10179,284e" filled="f" stroked="t" strokeweight="0.21996pt" strokecolor="#000000">
              <v:path arrowok="t"/>
            </v:shape>
            <v:shape style="position:absolute;left:10209;top:284;width:30;height:0" coordorigin="10209,284" coordsize="30,0" path="m10209,284l10239,284e" filled="f" stroked="t" strokeweight="0.21996pt" strokecolor="#000000">
              <v:path arrowok="t"/>
            </v:shape>
            <v:shape style="position:absolute;left:10269;top:284;width:30;height:0" coordorigin="10269,284" coordsize="30,0" path="m10269,284l10299,284e" filled="f" stroked="t" strokeweight="0.21996pt" strokecolor="#000000">
              <v:path arrowok="t"/>
            </v:shape>
            <v:shape style="position:absolute;left:10329;top:284;width:30;height:0" coordorigin="10329,284" coordsize="30,0" path="m10329,284l10359,284e" filled="f" stroked="t" strokeweight="0.21996pt" strokecolor="#000000">
              <v:path arrowok="t"/>
            </v:shape>
            <v:shape style="position:absolute;left:10389;top:284;width:30;height:0" coordorigin="10389,284" coordsize="30,0" path="m10389,284l10419,284e" filled="f" stroked="t" strokeweight="0.21996pt" strokecolor="#000000">
              <v:path arrowok="t"/>
            </v:shape>
            <v:shape style="position:absolute;left:10449;top:284;width:30;height:0" coordorigin="10449,284" coordsize="30,0" path="m10449,284l10479,284e" filled="f" stroked="t" strokeweight="0.21996pt" strokecolor="#000000">
              <v:path arrowok="t"/>
            </v:shape>
            <v:shape style="position:absolute;left:10509;top:284;width:30;height:0" coordorigin="10509,284" coordsize="30,0" path="m10509,284l10539,284e" filled="f" stroked="t" strokeweight="0.21996pt" strokecolor="#000000">
              <v:path arrowok="t"/>
            </v:shape>
            <v:shape style="position:absolute;left:10569;top:284;width:30;height:0" coordorigin="10569,284" coordsize="30,0" path="m10569,284l10599,284e" filled="f" stroked="t" strokeweight="0.21996pt" strokecolor="#000000">
              <v:path arrowok="t"/>
            </v:shape>
            <v:shape style="position:absolute;left:10629;top:284;width:30;height:0" coordorigin="10629,284" coordsize="30,0" path="m10629,284l10659,284e" filled="f" stroked="t" strokeweight="0.21996pt" strokecolor="#000000">
              <v:path arrowok="t"/>
            </v:shape>
            <v:shape style="position:absolute;left:10689;top:284;width:30;height:0" coordorigin="10689,284" coordsize="30,0" path="m10689,284l10720,284e" filled="f" stroked="t" strokeweight="0.21996pt" strokecolor="#000000">
              <v:path arrowok="t"/>
            </v:shape>
            <v:shape style="position:absolute;left:10749;top:284;width:30;height:0" coordorigin="10749,284" coordsize="30,0" path="m10749,284l10780,284e" filled="f" stroked="t" strokeweight="0.21996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ikh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3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9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-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660" w:bottom="280" w:left="620" w:right="7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536" w:right="-56"/>
      </w:pPr>
      <w:r>
        <w:pict>
          <v:group style="position:absolute;margin-left:36.022pt;margin-top:29.212pt;width:506.01pt;height:0pt;mso-position-horizontal-relative:page;mso-position-vertical-relative:paragraph;z-index:-854" coordorigin="720,584" coordsize="10120,0">
            <v:shape style="position:absolute;left:720;top:584;width:10120;height:0" coordorigin="720,584" coordsize="10120,0" path="m720,584l10841,584e" filled="f" stroked="t" strokeweight="1.1077pt" strokecolor="#000000">
              <v:path arrowok="t"/>
            </v:shape>
            <w10:wrap type="none"/>
          </v:group>
        </w:pict>
      </w:r>
      <w:r>
        <w:pict>
          <v:group style="position:absolute;margin-left:177.052pt;margin-top:17.1599pt;width:232.905pt;height:0.196008pt;mso-position-horizontal-relative:page;mso-position-vertical-relative:paragraph;z-index:-842" coordorigin="3541,343" coordsize="4658,4">
            <v:shape style="position:absolute;left:3543;top:345;width:30;height:0" coordorigin="3543,345" coordsize="30,0" path="m3543,345l3573,345e" filled="f" stroked="t" strokeweight="0.196008pt" strokecolor="#000000">
              <v:path arrowok="t"/>
            </v:shape>
            <v:shape style="position:absolute;left:3603;top:345;width:30;height:0" coordorigin="3603,345" coordsize="30,0" path="m3603,345l3633,345e" filled="f" stroked="t" strokeweight="0.196008pt" strokecolor="#000000">
              <v:path arrowok="t"/>
            </v:shape>
            <v:shape style="position:absolute;left:3663;top:345;width:30;height:0" coordorigin="3663,345" coordsize="30,0" path="m3663,345l3693,345e" filled="f" stroked="t" strokeweight="0.196008pt" strokecolor="#000000">
              <v:path arrowok="t"/>
            </v:shape>
            <v:shape style="position:absolute;left:3723;top:345;width:30;height:0" coordorigin="3723,345" coordsize="30,0" path="m3723,345l3753,345e" filled="f" stroked="t" strokeweight="0.196008pt" strokecolor="#000000">
              <v:path arrowok="t"/>
            </v:shape>
            <v:shape style="position:absolute;left:3783;top:345;width:30;height:0" coordorigin="3783,345" coordsize="30,0" path="m3783,345l3813,345e" filled="f" stroked="t" strokeweight="0.196008pt" strokecolor="#000000">
              <v:path arrowok="t"/>
            </v:shape>
            <v:shape style="position:absolute;left:3843;top:345;width:30;height:0" coordorigin="3843,345" coordsize="30,0" path="m3843,345l3873,345e" filled="f" stroked="t" strokeweight="0.196008pt" strokecolor="#000000">
              <v:path arrowok="t"/>
            </v:shape>
            <v:shape style="position:absolute;left:3903;top:345;width:30;height:0" coordorigin="3903,345" coordsize="30,0" path="m3903,345l3934,345e" filled="f" stroked="t" strokeweight="0.196008pt" strokecolor="#000000">
              <v:path arrowok="t"/>
            </v:shape>
            <v:shape style="position:absolute;left:3963;top:345;width:30;height:0" coordorigin="3963,345" coordsize="30,0" path="m3963,345l3994,345e" filled="f" stroked="t" strokeweight="0.196008pt" strokecolor="#000000">
              <v:path arrowok="t"/>
            </v:shape>
            <v:shape style="position:absolute;left:4023;top:345;width:30;height:0" coordorigin="4023,345" coordsize="30,0" path="m4023,345l4054,345e" filled="f" stroked="t" strokeweight="0.196008pt" strokecolor="#000000">
              <v:path arrowok="t"/>
            </v:shape>
            <v:shape style="position:absolute;left:4083;top:345;width:30;height:0" coordorigin="4083,345" coordsize="30,0" path="m4083,345l4114,345e" filled="f" stroked="t" strokeweight="0.196008pt" strokecolor="#000000">
              <v:path arrowok="t"/>
            </v:shape>
            <v:shape style="position:absolute;left:4143;top:345;width:30;height:0" coordorigin="4143,345" coordsize="30,0" path="m4143,345l4174,345e" filled="f" stroked="t" strokeweight="0.196008pt" strokecolor="#000000">
              <v:path arrowok="t"/>
            </v:shape>
            <v:shape style="position:absolute;left:4203;top:345;width:30;height:0" coordorigin="4203,345" coordsize="30,0" path="m4203,345l4234,345e" filled="f" stroked="t" strokeweight="0.196008pt" strokecolor="#000000">
              <v:path arrowok="t"/>
            </v:shape>
            <v:shape style="position:absolute;left:4264;top:345;width:30;height:0" coordorigin="4264,345" coordsize="30,0" path="m4264,345l4294,345e" filled="f" stroked="t" strokeweight="0.196008pt" strokecolor="#000000">
              <v:path arrowok="t"/>
            </v:shape>
            <v:shape style="position:absolute;left:4324;top:345;width:30;height:0" coordorigin="4324,345" coordsize="30,0" path="m4324,345l4354,345e" filled="f" stroked="t" strokeweight="0.196008pt" strokecolor="#000000">
              <v:path arrowok="t"/>
            </v:shape>
            <v:shape style="position:absolute;left:4384;top:345;width:30;height:0" coordorigin="4384,345" coordsize="30,0" path="m4384,345l4414,345e" filled="f" stroked="t" strokeweight="0.196008pt" strokecolor="#000000">
              <v:path arrowok="t"/>
            </v:shape>
            <v:shape style="position:absolute;left:4444;top:345;width:30;height:0" coordorigin="4444,345" coordsize="30,0" path="m4444,345l4474,345e" filled="f" stroked="t" strokeweight="0.196008pt" strokecolor="#000000">
              <v:path arrowok="t"/>
            </v:shape>
            <v:shape style="position:absolute;left:4504;top:345;width:30;height:0" coordorigin="4504,345" coordsize="30,0" path="m4504,345l4534,345e" filled="f" stroked="t" strokeweight="0.196008pt" strokecolor="#000000">
              <v:path arrowok="t"/>
            </v:shape>
            <v:shape style="position:absolute;left:4564;top:345;width:30;height:0" coordorigin="4564,345" coordsize="30,0" path="m4564,345l4594,345e" filled="f" stroked="t" strokeweight="0.196008pt" strokecolor="#000000">
              <v:path arrowok="t"/>
            </v:shape>
            <v:shape style="position:absolute;left:4624;top:345;width:30;height:0" coordorigin="4624,345" coordsize="30,0" path="m4624,345l4654,345e" filled="f" stroked="t" strokeweight="0.196008pt" strokecolor="#000000">
              <v:path arrowok="t"/>
            </v:shape>
            <v:shape style="position:absolute;left:4684;top:345;width:30;height:0" coordorigin="4684,345" coordsize="30,0" path="m4684,345l4714,345e" filled="f" stroked="t" strokeweight="0.196008pt" strokecolor="#000000">
              <v:path arrowok="t"/>
            </v:shape>
            <v:shape style="position:absolute;left:4744;top:345;width:30;height:0" coordorigin="4744,345" coordsize="30,0" path="m4744,345l4774,345e" filled="f" stroked="t" strokeweight="0.196008pt" strokecolor="#000000">
              <v:path arrowok="t"/>
            </v:shape>
            <v:shape style="position:absolute;left:4804;top:345;width:30;height:0" coordorigin="4804,345" coordsize="30,0" path="m4804,345l4834,345e" filled="f" stroked="t" strokeweight="0.196008pt" strokecolor="#000000">
              <v:path arrowok="t"/>
            </v:shape>
            <v:shape style="position:absolute;left:4864;top:345;width:30;height:0" coordorigin="4864,345" coordsize="30,0" path="m4864,345l4894,345e" filled="f" stroked="t" strokeweight="0.196008pt" strokecolor="#000000">
              <v:path arrowok="t"/>
            </v:shape>
            <v:shape style="position:absolute;left:4924;top:345;width:30;height:0" coordorigin="4924,345" coordsize="30,0" path="m4924,345l4954,345e" filled="f" stroked="t" strokeweight="0.196008pt" strokecolor="#000000">
              <v:path arrowok="t"/>
            </v:shape>
            <v:shape style="position:absolute;left:4984;top:345;width:30;height:0" coordorigin="4984,345" coordsize="30,0" path="m4984,345l5014,345e" filled="f" stroked="t" strokeweight="0.196008pt" strokecolor="#000000">
              <v:path arrowok="t"/>
            </v:shape>
            <v:shape style="position:absolute;left:5044;top:345;width:30;height:0" coordorigin="5044,345" coordsize="30,0" path="m5044,345l5074,345e" filled="f" stroked="t" strokeweight="0.196008pt" strokecolor="#000000">
              <v:path arrowok="t"/>
            </v:shape>
            <v:shape style="position:absolute;left:5105;top:345;width:30;height:0" coordorigin="5105,345" coordsize="30,0" path="m5105,345l5134,345e" filled="f" stroked="t" strokeweight="0.196008pt" strokecolor="#000000">
              <v:path arrowok="t"/>
            </v:shape>
            <v:shape style="position:absolute;left:5165;top:345;width:30;height:0" coordorigin="5165,345" coordsize="30,0" path="m5165,345l5195,345e" filled="f" stroked="t" strokeweight="0.196008pt" strokecolor="#000000">
              <v:path arrowok="t"/>
            </v:shape>
            <v:shape style="position:absolute;left:5225;top:345;width:30;height:0" coordorigin="5225,345" coordsize="30,0" path="m5225,345l5255,345e" filled="f" stroked="t" strokeweight="0.196008pt" strokecolor="#000000">
              <v:path arrowok="t"/>
            </v:shape>
            <v:shape style="position:absolute;left:5285;top:345;width:30;height:0" coordorigin="5285,345" coordsize="30,0" path="m5285,345l5315,345e" filled="f" stroked="t" strokeweight="0.196008pt" strokecolor="#000000">
              <v:path arrowok="t"/>
            </v:shape>
            <v:shape style="position:absolute;left:5345;top:345;width:30;height:0" coordorigin="5345,345" coordsize="30,0" path="m5345,345l5375,345e" filled="f" stroked="t" strokeweight="0.196008pt" strokecolor="#000000">
              <v:path arrowok="t"/>
            </v:shape>
            <v:shape style="position:absolute;left:5405;top:345;width:30;height:0" coordorigin="5405,345" coordsize="30,0" path="m5405,345l5435,345e" filled="f" stroked="t" strokeweight="0.196008pt" strokecolor="#000000">
              <v:path arrowok="t"/>
            </v:shape>
            <v:shape style="position:absolute;left:5465;top:345;width:30;height:0" coordorigin="5465,345" coordsize="30,0" path="m5465,345l5495,345e" filled="f" stroked="t" strokeweight="0.196008pt" strokecolor="#000000">
              <v:path arrowok="t"/>
            </v:shape>
            <v:shape style="position:absolute;left:5525;top:345;width:30;height:0" coordorigin="5525,345" coordsize="30,0" path="m5525,345l5555,345e" filled="f" stroked="t" strokeweight="0.196008pt" strokecolor="#000000">
              <v:path arrowok="t"/>
            </v:shape>
            <v:shape style="position:absolute;left:5585;top:345;width:30;height:0" coordorigin="5585,345" coordsize="30,0" path="m5585,345l5615,345e" filled="f" stroked="t" strokeweight="0.196008pt" strokecolor="#000000">
              <v:path arrowok="t"/>
            </v:shape>
            <v:shape style="position:absolute;left:5645;top:345;width:30;height:0" coordorigin="5645,345" coordsize="30,0" path="m5645,345l5675,345e" filled="f" stroked="t" strokeweight="0.196008pt" strokecolor="#000000">
              <v:path arrowok="t"/>
            </v:shape>
            <v:shape style="position:absolute;left:5705;top:345;width:30;height:0" coordorigin="5705,345" coordsize="30,0" path="m5705,345l5735,345e" filled="f" stroked="t" strokeweight="0.196008pt" strokecolor="#000000">
              <v:path arrowok="t"/>
            </v:shape>
            <v:shape style="position:absolute;left:5765;top:345;width:30;height:0" coordorigin="5765,345" coordsize="30,0" path="m5765,345l5795,345e" filled="f" stroked="t" strokeweight="0.196008pt" strokecolor="#000000">
              <v:path arrowok="t"/>
            </v:shape>
            <v:shape style="position:absolute;left:5825;top:345;width:30;height:0" coordorigin="5825,345" coordsize="30,0" path="m5825,345l5855,345e" filled="f" stroked="t" strokeweight="0.196008pt" strokecolor="#000000">
              <v:path arrowok="t"/>
            </v:shape>
            <v:shape style="position:absolute;left:5885;top:345;width:30;height:0" coordorigin="5885,345" coordsize="30,0" path="m5885,345l5915,345e" filled="f" stroked="t" strokeweight="0.196008pt" strokecolor="#000000">
              <v:path arrowok="t"/>
            </v:shape>
            <v:shape style="position:absolute;left:5945;top:345;width:30;height:0" coordorigin="5945,345" coordsize="30,0" path="m5945,345l5975,345e" filled="f" stroked="t" strokeweight="0.196008pt" strokecolor="#000000">
              <v:path arrowok="t"/>
            </v:shape>
            <v:shape style="position:absolute;left:6005;top:345;width:30;height:0" coordorigin="6005,345" coordsize="30,0" path="m6005,345l6035,345e" filled="f" stroked="t" strokeweight="0.196008pt" strokecolor="#000000">
              <v:path arrowok="t"/>
            </v:shape>
            <v:shape style="position:absolute;left:6066;top:345;width:30;height:0" coordorigin="6066,345" coordsize="30,0" path="m6066,345l6095,345e" filled="f" stroked="t" strokeweight="0.196008pt" strokecolor="#000000">
              <v:path arrowok="t"/>
            </v:shape>
            <v:shape style="position:absolute;left:6126;top:345;width:30;height:0" coordorigin="6126,345" coordsize="30,0" path="m6126,345l6155,345e" filled="f" stroked="t" strokeweight="0.196008pt" strokecolor="#000000">
              <v:path arrowok="t"/>
            </v:shape>
            <v:shape style="position:absolute;left:6186;top:345;width:30;height:0" coordorigin="6186,345" coordsize="30,0" path="m6186,345l6215,345e" filled="f" stroked="t" strokeweight="0.196008pt" strokecolor="#000000">
              <v:path arrowok="t"/>
            </v:shape>
            <v:shape style="position:absolute;left:6246;top:345;width:30;height:0" coordorigin="6246,345" coordsize="30,0" path="m6246,345l6275,345e" filled="f" stroked="t" strokeweight="0.196008pt" strokecolor="#000000">
              <v:path arrowok="t"/>
            </v:shape>
            <v:shape style="position:absolute;left:6306;top:345;width:30;height:0" coordorigin="6306,345" coordsize="30,0" path="m6306,345l6336,345e" filled="f" stroked="t" strokeweight="0.196008pt" strokecolor="#000000">
              <v:path arrowok="t"/>
            </v:shape>
            <v:shape style="position:absolute;left:6366;top:345;width:30;height:0" coordorigin="6366,345" coordsize="30,0" path="m6366,345l6396,345e" filled="f" stroked="t" strokeweight="0.196008pt" strokecolor="#000000">
              <v:path arrowok="t"/>
            </v:shape>
            <v:shape style="position:absolute;left:6426;top:345;width:30;height:0" coordorigin="6426,345" coordsize="30,0" path="m6426,345l6456,345e" filled="f" stroked="t" strokeweight="0.196008pt" strokecolor="#000000">
              <v:path arrowok="t"/>
            </v:shape>
            <v:shape style="position:absolute;left:6486;top:345;width:30;height:0" coordorigin="6486,345" coordsize="30,0" path="m6486,345l6516,345e" filled="f" stroked="t" strokeweight="0.196008pt" strokecolor="#000000">
              <v:path arrowok="t"/>
            </v:shape>
            <v:shape style="position:absolute;left:6546;top:345;width:30;height:0" coordorigin="6546,345" coordsize="30,0" path="m6546,345l6576,345e" filled="f" stroked="t" strokeweight="0.196008pt" strokecolor="#000000">
              <v:path arrowok="t"/>
            </v:shape>
            <v:shape style="position:absolute;left:6606;top:345;width:30;height:0" coordorigin="6606,345" coordsize="30,0" path="m6606,345l6636,345e" filled="f" stroked="t" strokeweight="0.196008pt" strokecolor="#000000">
              <v:path arrowok="t"/>
            </v:shape>
            <v:shape style="position:absolute;left:6666;top:345;width:30;height:0" coordorigin="6666,345" coordsize="30,0" path="m6666,345l6696,345e" filled="f" stroked="t" strokeweight="0.196008pt" strokecolor="#000000">
              <v:path arrowok="t"/>
            </v:shape>
            <v:shape style="position:absolute;left:6726;top:345;width:30;height:0" coordorigin="6726,345" coordsize="30,0" path="m6726,345l6756,345e" filled="f" stroked="t" strokeweight="0.196008pt" strokecolor="#000000">
              <v:path arrowok="t"/>
            </v:shape>
            <v:shape style="position:absolute;left:6786;top:345;width:30;height:0" coordorigin="6786,345" coordsize="30,0" path="m6786,345l6816,345e" filled="f" stroked="t" strokeweight="0.196008pt" strokecolor="#000000">
              <v:path arrowok="t"/>
            </v:shape>
            <v:shape style="position:absolute;left:6846;top:345;width:30;height:0" coordorigin="6846,345" coordsize="30,0" path="m6846,345l6876,345e" filled="f" stroked="t" strokeweight="0.196008pt" strokecolor="#000000">
              <v:path arrowok="t"/>
            </v:shape>
            <v:shape style="position:absolute;left:6906;top:345;width:30;height:0" coordorigin="6906,345" coordsize="30,0" path="m6906,345l6936,345e" filled="f" stroked="t" strokeweight="0.196008pt" strokecolor="#000000">
              <v:path arrowok="t"/>
            </v:shape>
            <v:shape style="position:absolute;left:6966;top:345;width:30;height:0" coordorigin="6966,345" coordsize="30,0" path="m6966,345l6996,345e" filled="f" stroked="t" strokeweight="0.196008pt" strokecolor="#000000">
              <v:path arrowok="t"/>
            </v:shape>
            <v:shape style="position:absolute;left:7026;top:345;width:30;height:0" coordorigin="7026,345" coordsize="30,0" path="m7026,345l7056,345e" filled="f" stroked="t" strokeweight="0.196008pt" strokecolor="#000000">
              <v:path arrowok="t"/>
            </v:shape>
            <v:shape style="position:absolute;left:7086;top:345;width:30;height:0" coordorigin="7086,345" coordsize="30,0" path="m7086,345l7116,345e" filled="f" stroked="t" strokeweight="0.196008pt" strokecolor="#000000">
              <v:path arrowok="t"/>
            </v:shape>
            <v:shape style="position:absolute;left:7146;top:345;width:30;height:0" coordorigin="7146,345" coordsize="30,0" path="m7146,345l7176,345e" filled="f" stroked="t" strokeweight="0.196008pt" strokecolor="#000000">
              <v:path arrowok="t"/>
            </v:shape>
            <v:shape style="position:absolute;left:7206;top:345;width:30;height:0" coordorigin="7206,345" coordsize="30,0" path="m7206,345l7236,345e" filled="f" stroked="t" strokeweight="0.196008pt" strokecolor="#000000">
              <v:path arrowok="t"/>
            </v:shape>
            <v:shape style="position:absolute;left:7266;top:345;width:30;height:0" coordorigin="7266,345" coordsize="30,0" path="m7266,345l7296,345e" filled="f" stroked="t" strokeweight="0.196008pt" strokecolor="#000000">
              <v:path arrowok="t"/>
            </v:shape>
            <v:shape style="position:absolute;left:7326;top:345;width:30;height:0" coordorigin="7326,345" coordsize="30,0" path="m7326,345l7357,345e" filled="f" stroked="t" strokeweight="0.196008pt" strokecolor="#000000">
              <v:path arrowok="t"/>
            </v:shape>
            <v:shape style="position:absolute;left:7386;top:345;width:30;height:0" coordorigin="7386,345" coordsize="30,0" path="m7386,345l7417,345e" filled="f" stroked="t" strokeweight="0.196008pt" strokecolor="#000000">
              <v:path arrowok="t"/>
            </v:shape>
            <v:shape style="position:absolute;left:7446;top:345;width:30;height:0" coordorigin="7446,345" coordsize="30,0" path="m7446,345l7477,345e" filled="f" stroked="t" strokeweight="0.196008pt" strokecolor="#000000">
              <v:path arrowok="t"/>
            </v:shape>
            <v:shape style="position:absolute;left:7506;top:345;width:30;height:0" coordorigin="7506,345" coordsize="30,0" path="m7506,345l7537,345e" filled="f" stroked="t" strokeweight="0.196008pt" strokecolor="#000000">
              <v:path arrowok="t"/>
            </v:shape>
            <v:shape style="position:absolute;left:7566;top:345;width:30;height:0" coordorigin="7566,345" coordsize="30,0" path="m7566,345l7597,345e" filled="f" stroked="t" strokeweight="0.196008pt" strokecolor="#000000">
              <v:path arrowok="t"/>
            </v:shape>
            <v:shape style="position:absolute;left:7627;top:345;width:30;height:0" coordorigin="7627,345" coordsize="30,0" path="m7627,345l7657,345e" filled="f" stroked="t" strokeweight="0.196008pt" strokecolor="#000000">
              <v:path arrowok="t"/>
            </v:shape>
            <v:shape style="position:absolute;left:7687;top:345;width:30;height:0" coordorigin="7687,345" coordsize="30,0" path="m7687,345l7717,345e" filled="f" stroked="t" strokeweight="0.196008pt" strokecolor="#000000">
              <v:path arrowok="t"/>
            </v:shape>
            <v:shape style="position:absolute;left:7747;top:345;width:30;height:0" coordorigin="7747,345" coordsize="30,0" path="m7747,345l7777,345e" filled="f" stroked="t" strokeweight="0.196008pt" strokecolor="#000000">
              <v:path arrowok="t"/>
            </v:shape>
            <v:shape style="position:absolute;left:7807;top:345;width:30;height:0" coordorigin="7807,345" coordsize="30,0" path="m7807,345l7837,345e" filled="f" stroked="t" strokeweight="0.196008pt" strokecolor="#000000">
              <v:path arrowok="t"/>
            </v:shape>
            <v:shape style="position:absolute;left:7867;top:345;width:30;height:0" coordorigin="7867,345" coordsize="30,0" path="m7867,345l7897,345e" filled="f" stroked="t" strokeweight="0.196008pt" strokecolor="#000000">
              <v:path arrowok="t"/>
            </v:shape>
            <v:shape style="position:absolute;left:7927;top:345;width:30;height:0" coordorigin="7927,345" coordsize="30,0" path="m7927,345l7957,345e" filled="f" stroked="t" strokeweight="0.196008pt" strokecolor="#000000">
              <v:path arrowok="t"/>
            </v:shape>
            <v:shape style="position:absolute;left:7987;top:345;width:30;height:0" coordorigin="7987,345" coordsize="30,0" path="m7987,345l8017,345e" filled="f" stroked="t" strokeweight="0.196008pt" strokecolor="#000000">
              <v:path arrowok="t"/>
            </v:shape>
            <v:shape style="position:absolute;left:8047;top:345;width:30;height:0" coordorigin="8047,345" coordsize="30,0" path="m8047,345l8077,345e" filled="f" stroked="t" strokeweight="0.196008pt" strokecolor="#000000">
              <v:path arrowok="t"/>
            </v:shape>
            <v:shape style="position:absolute;left:8107;top:345;width:30;height:0" coordorigin="8107,345" coordsize="30,0" path="m8107,345l8137,345e" filled="f" stroked="t" strokeweight="0.196008pt" strokecolor="#000000">
              <v:path arrowok="t"/>
            </v:shape>
            <v:shape style="position:absolute;left:8167;top:345;width:30;height:0" coordorigin="8167,345" coordsize="30,0" path="m8167,345l8197,345e" filled="f" stroked="t" strokeweight="0.19600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         </w:t>
      </w:r>
      <w:r>
        <w:rPr>
          <w:rFonts w:cs="Arial" w:hAnsi="Arial" w:eastAsia="Arial" w:ascii="Arial"/>
          <w:spacing w:val="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59" w:lineRule="exact" w:line="260"/>
        <w:sectPr>
          <w:type w:val="continuous"/>
          <w:pgSz w:w="11920" w:h="16840"/>
          <w:pgMar w:top="660" w:bottom="280" w:left="620" w:right="720"/>
          <w:cols w:num="2" w:equalWidth="off">
            <w:col w:w="2565" w:space="493"/>
            <w:col w:w="7522"/>
          </w:cols>
        </w:sectPr>
      </w:pPr>
      <w:r>
        <w:br w:type="column"/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IR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176"/>
      </w:pP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UN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UK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K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JA</w:t>
      </w:r>
      <w:r>
        <w:rPr>
          <w:rFonts w:cs="Arial" w:hAnsi="Arial" w:eastAsia="Arial" w:ascii="Arial"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4"/>
          <w:szCs w:val="24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9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PROJ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before="69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4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4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4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10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10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10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4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5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JEN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Arial" w:hAnsi="Arial" w:eastAsia="Arial" w:ascii="Arial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54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6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  <w:tr>
        <w:trPr>
          <w:trHeight w:val="490" w:hRule="exact"/>
        </w:trPr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40"/>
            </w:pP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7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69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ind w:left="151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..</w:t>
            </w:r>
          </w:p>
        </w:tc>
      </w:tr>
    </w:tbl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Haettenschweiler" w:hAnsi="Haettenschweiler" w:eastAsia="Haettenschweiler" w:ascii="Haettenschweiler"/>
          <w:sz w:val="16"/>
          <w:szCs w:val="16"/>
        </w:rPr>
        <w:jc w:val="left"/>
        <w:spacing w:before="49"/>
        <w:ind w:left="116"/>
      </w:pP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c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: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\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m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r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j</w:t>
      </w:r>
      <w:r>
        <w:rPr>
          <w:rFonts w:cs="Haettenschweiler" w:hAnsi="Haettenschweiler" w:eastAsia="Haettenschweiler" w:ascii="Haettenschweiler"/>
          <w:spacing w:val="2"/>
          <w:w w:val="100"/>
          <w:sz w:val="16"/>
          <w:szCs w:val="16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20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0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7.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 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M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R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K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0</w:t>
      </w:r>
      <w:r>
        <w:rPr>
          <w:rFonts w:cs="Haettenschweiler" w:hAnsi="Haettenschweiler" w:eastAsia="Haettenschweiler" w:ascii="Haettenschweiler"/>
          <w:spacing w:val="-1"/>
          <w:w w:val="100"/>
          <w:sz w:val="16"/>
          <w:szCs w:val="16"/>
        </w:rPr>
        <w:t>1</w:t>
      </w:r>
      <w:r>
        <w:rPr>
          <w:rFonts w:cs="Haettenschweiler" w:hAnsi="Haettenschweiler" w:eastAsia="Haettenschweiler" w:ascii="Haettenschweiler"/>
          <w:spacing w:val="3"/>
          <w:w w:val="100"/>
          <w:sz w:val="16"/>
          <w:szCs w:val="16"/>
        </w:rPr>
        <w:t>.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d</w:t>
      </w:r>
      <w:r>
        <w:rPr>
          <w:rFonts w:cs="Haettenschweiler" w:hAnsi="Haettenschweiler" w:eastAsia="Haettenschweiler" w:ascii="Haettenschweiler"/>
          <w:spacing w:val="1"/>
          <w:w w:val="100"/>
          <w:sz w:val="16"/>
          <w:szCs w:val="16"/>
        </w:rPr>
        <w:t>b</w:t>
      </w:r>
      <w:r>
        <w:rPr>
          <w:rFonts w:cs="Haettenschweiler" w:hAnsi="Haettenschweiler" w:eastAsia="Haettenschweiler" w:ascii="Haettenschweiler"/>
          <w:spacing w:val="0"/>
          <w:w w:val="100"/>
          <w:sz w:val="16"/>
          <w:szCs w:val="16"/>
        </w:rPr>
        <w:t>.</w:t>
      </w:r>
    </w:p>
    <w:sectPr>
      <w:type w:val="continuous"/>
      <w:pgSz w:w="11920" w:h="16840"/>
      <w:pgMar w:top="660" w:bottom="280" w:left="620" w:right="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